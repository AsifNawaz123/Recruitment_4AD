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453" w:rsidRDefault="00BA2453">
      <w:pPr>
        <w:ind w:left="2880"/>
        <w:jc w:val="both"/>
        <w:rPr>
          <w:b/>
          <w:bCs/>
          <w:sz w:val="32"/>
          <w:szCs w:val="32"/>
        </w:rPr>
      </w:pPr>
    </w:p>
    <w:p w:rsidR="00BA2453" w:rsidRDefault="006D07F5">
      <w:pPr>
        <w:ind w:left="2880"/>
        <w:jc w:val="both"/>
        <w:rPr>
          <w:sz w:val="22"/>
        </w:rPr>
      </w:pPr>
      <w:r>
        <w:rPr>
          <w:b/>
          <w:bCs/>
          <w:sz w:val="32"/>
          <w:szCs w:val="32"/>
        </w:rPr>
        <w:t xml:space="preserve">    </w:t>
      </w:r>
      <w:r>
        <w:rPr>
          <w:b/>
          <w:bCs/>
          <w:sz w:val="22"/>
        </w:rPr>
        <w:t xml:space="preserve">  </w:t>
      </w:r>
      <w:r>
        <w:rPr>
          <w:b/>
          <w:bCs/>
          <w:sz w:val="28"/>
          <w:szCs w:val="28"/>
        </w:rPr>
        <w:t>Asif Nawaz</w:t>
      </w:r>
      <w:r>
        <w:rPr>
          <w:b/>
          <w:bCs/>
          <w:sz w:val="22"/>
        </w:rPr>
        <w:t xml:space="preserve">     </w:t>
      </w:r>
      <w:r>
        <w:rPr>
          <w:b/>
          <w:bCs/>
          <w:sz w:val="32"/>
          <w:szCs w:val="32"/>
        </w:rPr>
        <w:t xml:space="preserve"> </w:t>
      </w:r>
      <w:r>
        <w:rPr>
          <w:b/>
          <w:bCs/>
          <w:sz w:val="22"/>
        </w:rPr>
        <w:t xml:space="preserve">          </w:t>
      </w:r>
    </w:p>
    <w:p w:rsidR="00BA2453" w:rsidRDefault="006D07F5">
      <w:pPr>
        <w:rPr>
          <w:b/>
          <w:bCs/>
          <w:sz w:val="22"/>
        </w:rPr>
      </w:pPr>
      <w:r>
        <w:rPr>
          <w:b/>
          <w:bCs/>
          <w:sz w:val="22"/>
        </w:rPr>
        <w:t xml:space="preserve">  </w:t>
      </w:r>
    </w:p>
    <w:p w:rsidR="00BA2453" w:rsidRDefault="006D07F5">
      <w:pPr>
        <w:rPr>
          <w:b/>
          <w:bCs/>
          <w:sz w:val="22"/>
        </w:rPr>
      </w:pPr>
      <w:r>
        <w:rPr>
          <w:b/>
          <w:bCs/>
          <w:sz w:val="22"/>
        </w:rPr>
        <w:t xml:space="preserve">Email Id: aznawaz90@gmail.com                        </w:t>
      </w:r>
      <w:r>
        <w:rPr>
          <w:b/>
          <w:bCs/>
          <w:sz w:val="22"/>
          <w:lang w:val="en-IN"/>
        </w:rPr>
        <w:t xml:space="preserve">       </w:t>
      </w:r>
      <w:r>
        <w:rPr>
          <w:b/>
          <w:bCs/>
          <w:sz w:val="22"/>
        </w:rPr>
        <w:t>Mobile</w:t>
      </w:r>
      <w:proofErr w:type="gramStart"/>
      <w:r>
        <w:rPr>
          <w:b/>
          <w:bCs/>
          <w:sz w:val="22"/>
        </w:rPr>
        <w:t>:+</w:t>
      </w:r>
      <w:proofErr w:type="gramEnd"/>
      <w:r>
        <w:rPr>
          <w:b/>
          <w:bCs/>
          <w:sz w:val="22"/>
        </w:rPr>
        <w:t xml:space="preserve">91-9087756835              </w:t>
      </w:r>
    </w:p>
    <w:p w:rsidR="00BA2453" w:rsidRDefault="006D07F5">
      <w:pPr>
        <w:jc w:val="both"/>
        <w:rPr>
          <w:rStyle w:val="Strong"/>
          <w:color w:val="000000"/>
          <w:sz w:val="22"/>
        </w:rPr>
      </w:pPr>
      <w:r>
        <w:rPr>
          <w:b/>
          <w:bCs/>
          <w:sz w:val="22"/>
        </w:rPr>
        <w:tab/>
        <w:t xml:space="preserve">                                                   </w:t>
      </w:r>
      <w:r>
        <w:rPr>
          <w:b/>
          <w:bCs/>
          <w:sz w:val="22"/>
          <w:lang w:val="en-IN"/>
        </w:rPr>
        <w:tab/>
      </w:r>
      <w:r>
        <w:rPr>
          <w:b/>
          <w:bCs/>
          <w:sz w:val="22"/>
          <w:lang w:val="en-IN"/>
        </w:rPr>
        <w:tab/>
      </w:r>
      <w:r>
        <w:rPr>
          <w:b/>
          <w:bCs/>
          <w:sz w:val="22"/>
          <w:lang w:val="en-IN"/>
        </w:rPr>
        <w:tab/>
      </w:r>
      <w:r>
        <w:rPr>
          <w:b/>
          <w:bCs/>
          <w:sz w:val="22"/>
          <w:lang w:val="en-IN"/>
        </w:rPr>
        <w:tab/>
      </w:r>
      <w:r>
        <w:rPr>
          <w:b/>
          <w:bCs/>
          <w:sz w:val="22"/>
          <w:lang w:val="en-IN"/>
        </w:rPr>
        <w:tab/>
      </w:r>
      <w:r>
        <w:rPr>
          <w:b/>
          <w:bCs/>
          <w:sz w:val="22"/>
          <w:lang w:val="en-IN"/>
        </w:rPr>
        <w:tab/>
      </w:r>
      <w:r>
        <w:rPr>
          <w:b/>
          <w:bCs/>
          <w:sz w:val="22"/>
          <w:lang w:val="en-IN"/>
        </w:rPr>
        <w:tab/>
      </w:r>
      <w:r>
        <w:rPr>
          <w:b/>
          <w:bCs/>
          <w:sz w:val="22"/>
          <w:lang w:val="en-IN"/>
        </w:rPr>
        <w:tab/>
      </w:r>
      <w:r>
        <w:rPr>
          <w:b/>
          <w:bCs/>
          <w:sz w:val="22"/>
          <w:lang w:val="en-IN"/>
        </w:rPr>
        <w:tab/>
      </w:r>
      <w:r>
        <w:rPr>
          <w:b/>
          <w:bCs/>
          <w:sz w:val="22"/>
          <w:lang w:val="en-IN"/>
        </w:rPr>
        <w:tab/>
      </w:r>
      <w:r>
        <w:rPr>
          <w:b/>
          <w:bCs/>
          <w:sz w:val="22"/>
          <w:lang w:val="en-IN"/>
        </w:rPr>
        <w:tab/>
      </w:r>
      <w:r>
        <w:rPr>
          <w:b/>
          <w:bCs/>
          <w:sz w:val="22"/>
          <w:lang w:val="en-IN"/>
        </w:rPr>
        <w:tab/>
      </w:r>
      <w:r>
        <w:rPr>
          <w:b/>
          <w:bCs/>
          <w:sz w:val="22"/>
          <w:lang w:val="en-IN"/>
        </w:rPr>
        <w:tab/>
      </w:r>
      <w:r>
        <w:rPr>
          <w:b/>
          <w:bCs/>
          <w:sz w:val="22"/>
          <w:lang w:val="en-IN"/>
        </w:rPr>
        <w:tab/>
      </w:r>
      <w:r>
        <w:rPr>
          <w:b/>
          <w:bCs/>
          <w:sz w:val="22"/>
          <w:lang w:val="en-IN"/>
        </w:rPr>
        <w:tab/>
      </w:r>
      <w:r>
        <w:rPr>
          <w:b/>
          <w:bCs/>
          <w:sz w:val="22"/>
          <w:lang w:val="en-IN"/>
        </w:rPr>
        <w:tab/>
      </w:r>
      <w:r>
        <w:rPr>
          <w:b/>
          <w:bCs/>
          <w:sz w:val="22"/>
          <w:lang w:val="en-IN"/>
        </w:rPr>
        <w:tab/>
      </w:r>
      <w:r>
        <w:rPr>
          <w:noProof/>
          <w:sz w:val="22"/>
          <w:lang w:val="en-IN" w:eastAsia="en-IN"/>
        </w:rPr>
        <mc:AlternateContent>
          <mc:Choice Requires="wps">
            <w:drawing>
              <wp:anchor distT="0" distB="0" distL="114300" distR="114300" simplePos="0" relativeHeight="251658240" behindDoc="0" locked="0" layoutInCell="1" allowOverlap="1">
                <wp:simplePos x="0" y="0"/>
                <wp:positionH relativeFrom="column">
                  <wp:posOffset>-12700</wp:posOffset>
                </wp:positionH>
                <wp:positionV relativeFrom="paragraph">
                  <wp:posOffset>27305</wp:posOffset>
                </wp:positionV>
                <wp:extent cx="5816600" cy="0"/>
                <wp:effectExtent l="0" t="0" r="0" b="0"/>
                <wp:wrapNone/>
                <wp:docPr id="8" name="Line 2"/>
                <wp:cNvGraphicFramePr/>
                <a:graphic xmlns:a="http://schemas.openxmlformats.org/drawingml/2006/main">
                  <a:graphicData uri="http://schemas.microsoft.com/office/word/2010/wordprocessingShape">
                    <wps:wsp>
                      <wps:cNvCnPr/>
                      <wps:spPr>
                        <a:xfrm>
                          <a:off x="0" y="0"/>
                          <a:ext cx="5816600" cy="0"/>
                        </a:xfrm>
                        <a:prstGeom prst="line">
                          <a:avLst/>
                        </a:prstGeom>
                        <a:ln w="28440" cap="flat" cmpd="sng">
                          <a:solidFill>
                            <a:srgbClr val="000000"/>
                          </a:solidFill>
                          <a:prstDash val="solid"/>
                          <a:miter/>
                          <a:headEnd type="none" w="med" len="med"/>
                          <a:tailEnd type="none" w="med" len="med"/>
                        </a:ln>
                      </wps:spPr>
                      <wps:bodyPr/>
                    </wps:wsp>
                  </a:graphicData>
                </a:graphic>
              </wp:anchor>
            </w:drawing>
          </mc:Choice>
          <mc:Fallback>
            <w:pict>
              <v:line w14:anchorId="66F5842C" id="Lin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pt,2.15pt" to="45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" strokeweight=".79mm">
                <v:stroke joinstyle="miter"/>
              </v:line>
            </w:pict>
          </mc:Fallback>
        </mc:AlternateContent>
      </w:r>
      <w:r>
        <w:rPr>
          <w:b/>
          <w:bCs/>
          <w:smallCaps/>
          <w:sz w:val="22"/>
        </w:rPr>
        <w:tab/>
      </w:r>
      <w:r>
        <w:rPr>
          <w:b/>
          <w:bCs/>
          <w:smallCaps/>
          <w:sz w:val="22"/>
        </w:rPr>
        <w:tab/>
      </w:r>
      <w:r>
        <w:rPr>
          <w:b/>
          <w:bCs/>
          <w:smallCaps/>
          <w:sz w:val="22"/>
        </w:rPr>
        <w:tab/>
      </w:r>
      <w:r>
        <w:rPr>
          <w:b/>
          <w:bCs/>
          <w:smallCaps/>
          <w:sz w:val="22"/>
        </w:rPr>
        <w:tab/>
      </w:r>
      <w:r>
        <w:rPr>
          <w:b/>
          <w:bCs/>
          <w:smallCaps/>
          <w:sz w:val="22"/>
        </w:rPr>
        <w:tab/>
      </w:r>
      <w:r>
        <w:rPr>
          <w:b/>
          <w:bCs/>
          <w:smallCaps/>
          <w:sz w:val="22"/>
        </w:rPr>
        <w:tab/>
      </w:r>
      <w:r>
        <w:rPr>
          <w:b/>
          <w:bCs/>
          <w:smallCaps/>
          <w:sz w:val="22"/>
        </w:rPr>
        <w:tab/>
      </w:r>
      <w:r>
        <w:rPr>
          <w:b/>
          <w:bCs/>
          <w:smallCaps/>
          <w:sz w:val="22"/>
        </w:rPr>
        <w:tab/>
      </w:r>
      <w:r>
        <w:rPr>
          <w:b/>
          <w:bCs/>
          <w:smallCaps/>
          <w:sz w:val="22"/>
        </w:rPr>
        <w:tab/>
      </w:r>
    </w:p>
    <w:p w:rsidR="00BA2453" w:rsidRDefault="006D07F5">
      <w:pPr>
        <w:rPr>
          <w:rStyle w:val="Strong"/>
          <w:color w:val="000000"/>
          <w:sz w:val="22"/>
        </w:rPr>
      </w:pPr>
      <w:r>
        <w:rPr>
          <w:rStyle w:val="Strong"/>
          <w:color w:val="000000"/>
          <w:sz w:val="22"/>
        </w:rPr>
        <w:t>Experience Summary</w:t>
      </w:r>
    </w:p>
    <w:p w:rsidR="00BA2453" w:rsidRDefault="006D07F5">
      <w:pPr>
        <w:rPr>
          <w:color w:val="000000"/>
          <w:sz w:val="22"/>
        </w:rPr>
      </w:pPr>
      <w:r>
        <w:rPr>
          <w:b/>
          <w:bCs/>
          <w:noProof/>
          <w:color w:val="000000"/>
          <w:sz w:val="22"/>
          <w:lang w:val="en-IN" w:eastAsia="en-IN"/>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12700</wp:posOffset>
                </wp:positionV>
                <wp:extent cx="5829300" cy="0"/>
                <wp:effectExtent l="0" t="0" r="0" b="0"/>
                <wp:wrapNone/>
                <wp:docPr id="2" name="Line 3"/>
                <wp:cNvGraphicFramePr/>
                <a:graphic xmlns:a="http://schemas.openxmlformats.org/drawingml/2006/main">
                  <a:graphicData uri="http://schemas.microsoft.com/office/word/2010/wordprocessingShape">
                    <wps:wsp>
                      <wps:cNvCnPr/>
                      <wps:spPr>
                        <a:xfrm>
                          <a:off x="0" y="0"/>
                          <a:ext cx="5829300" cy="0"/>
                        </a:xfrm>
                        <a:prstGeom prst="line">
                          <a:avLst/>
                        </a:prstGeom>
                        <a:ln w="3175" cap="flat" cmpd="sng">
                          <a:solidFill>
                            <a:srgbClr val="000000"/>
                          </a:solidFill>
                          <a:prstDash val="solid"/>
                          <a:miter/>
                          <a:headEnd type="none" w="med" len="med"/>
                          <a:tailEnd type="none" w="med" len="med"/>
                        </a:ln>
                      </wps:spPr>
                      <wps:bodyPr/>
                    </wps:wsp>
                  </a:graphicData>
                </a:graphic>
              </wp:anchor>
            </w:drawing>
          </mc:Choice>
          <mc:Fallback>
            <w:pict>
              <v:line w14:anchorId="65A377A4" id="Line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pt" to="4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" strokeweight=".25pt">
                <v:stroke joinstyle="miter"/>
              </v:line>
            </w:pict>
          </mc:Fallback>
        </mc:AlternateContent>
      </w:r>
      <w:r>
        <w:rPr>
          <w:rStyle w:val="Strong"/>
          <w:color w:val="000000"/>
          <w:sz w:val="22"/>
        </w:rPr>
        <w:t xml:space="preserve"> </w:t>
      </w:r>
    </w:p>
    <w:p w:rsidR="00BA2453" w:rsidRDefault="006D07F5">
      <w:pPr>
        <w:numPr>
          <w:ilvl w:val="0"/>
          <w:numId w:val="1"/>
        </w:numPr>
        <w:ind w:left="2100"/>
        <w:rPr>
          <w:color w:val="000000"/>
          <w:sz w:val="22"/>
        </w:rPr>
      </w:pPr>
      <w:r>
        <w:rPr>
          <w:color w:val="000000"/>
          <w:sz w:val="22"/>
        </w:rPr>
        <w:t xml:space="preserve">Experience on Core Java </w:t>
      </w:r>
      <w:bookmarkStart w:id="0" w:name="_GoBack"/>
      <w:bookmarkEnd w:id="0"/>
    </w:p>
    <w:p w:rsidR="00100ABC" w:rsidRDefault="00100ABC">
      <w:pPr>
        <w:numPr>
          <w:ilvl w:val="0"/>
          <w:numId w:val="1"/>
        </w:numPr>
        <w:ind w:left="2100"/>
        <w:rPr>
          <w:color w:val="000000"/>
          <w:sz w:val="22"/>
        </w:rPr>
      </w:pPr>
      <w:r>
        <w:rPr>
          <w:color w:val="000000"/>
          <w:sz w:val="22"/>
        </w:rPr>
        <w:t>Experience on Python</w:t>
      </w:r>
    </w:p>
    <w:p w:rsidR="00100ABC" w:rsidRDefault="00100ABC">
      <w:pPr>
        <w:numPr>
          <w:ilvl w:val="0"/>
          <w:numId w:val="1"/>
        </w:numPr>
        <w:ind w:left="2100"/>
        <w:rPr>
          <w:color w:val="000000"/>
          <w:sz w:val="22"/>
        </w:rPr>
      </w:pPr>
      <w:r>
        <w:rPr>
          <w:color w:val="000000"/>
          <w:sz w:val="22"/>
        </w:rPr>
        <w:t>Experience on Django</w:t>
      </w:r>
    </w:p>
    <w:p w:rsidR="00BA2453" w:rsidRDefault="006D07F5">
      <w:pPr>
        <w:numPr>
          <w:ilvl w:val="0"/>
          <w:numId w:val="1"/>
        </w:numPr>
        <w:ind w:left="2100"/>
        <w:rPr>
          <w:color w:val="000000"/>
          <w:sz w:val="22"/>
        </w:rPr>
      </w:pPr>
      <w:r>
        <w:rPr>
          <w:color w:val="000000"/>
          <w:sz w:val="22"/>
          <w:lang w:val="en-IN"/>
        </w:rPr>
        <w:t xml:space="preserve">Experience on </w:t>
      </w:r>
      <w:r>
        <w:rPr>
          <w:color w:val="000000"/>
          <w:sz w:val="22"/>
        </w:rPr>
        <w:t>JSP</w:t>
      </w:r>
      <w:r>
        <w:rPr>
          <w:color w:val="000000"/>
          <w:sz w:val="22"/>
          <w:lang w:val="en-IN"/>
        </w:rPr>
        <w:t xml:space="preserve"> &amp; </w:t>
      </w:r>
      <w:r>
        <w:rPr>
          <w:color w:val="000000"/>
          <w:sz w:val="22"/>
        </w:rPr>
        <w:t>Servlet</w:t>
      </w:r>
    </w:p>
    <w:p w:rsidR="00BA2453" w:rsidRDefault="006D07F5">
      <w:pPr>
        <w:numPr>
          <w:ilvl w:val="0"/>
          <w:numId w:val="1"/>
        </w:numPr>
        <w:ind w:left="2100"/>
        <w:rPr>
          <w:color w:val="000000"/>
          <w:sz w:val="22"/>
        </w:rPr>
      </w:pPr>
      <w:r>
        <w:rPr>
          <w:color w:val="000000"/>
          <w:sz w:val="22"/>
        </w:rPr>
        <w:t xml:space="preserve">Experience on </w:t>
      </w:r>
      <w:r>
        <w:rPr>
          <w:color w:val="000000"/>
          <w:sz w:val="22"/>
          <w:lang w:val="en-IN"/>
        </w:rPr>
        <w:t>S</w:t>
      </w:r>
      <w:r>
        <w:rPr>
          <w:color w:val="000000"/>
          <w:sz w:val="22"/>
        </w:rPr>
        <w:t>pring &amp; Hibernate</w:t>
      </w:r>
    </w:p>
    <w:p w:rsidR="00BA2453" w:rsidRDefault="006D07F5">
      <w:pPr>
        <w:numPr>
          <w:ilvl w:val="0"/>
          <w:numId w:val="1"/>
        </w:numPr>
        <w:ind w:left="2100"/>
      </w:pPr>
      <w:r>
        <w:rPr>
          <w:color w:val="000000"/>
          <w:sz w:val="22"/>
        </w:rPr>
        <w:t>Experience on M</w:t>
      </w:r>
      <w:r>
        <w:rPr>
          <w:color w:val="000000"/>
          <w:sz w:val="22"/>
          <w:lang w:val="en-IN"/>
        </w:rPr>
        <w:t>Y</w:t>
      </w:r>
      <w:r>
        <w:rPr>
          <w:color w:val="000000"/>
          <w:sz w:val="22"/>
        </w:rPr>
        <w:t xml:space="preserve">SQL </w:t>
      </w:r>
      <w:r>
        <w:rPr>
          <w:color w:val="000000"/>
          <w:sz w:val="22"/>
          <w:lang w:val="en-IN"/>
        </w:rPr>
        <w:t>D</w:t>
      </w:r>
      <w:r>
        <w:rPr>
          <w:color w:val="000000"/>
          <w:sz w:val="22"/>
        </w:rPr>
        <w:t>atabase.</w:t>
      </w:r>
    </w:p>
    <w:p w:rsidR="00BA2453" w:rsidRDefault="006D07F5">
      <w:pPr>
        <w:numPr>
          <w:ilvl w:val="0"/>
          <w:numId w:val="1"/>
        </w:numPr>
        <w:ind w:left="2100"/>
      </w:pPr>
      <w:r>
        <w:rPr>
          <w:lang w:val="en-IN"/>
        </w:rPr>
        <w:t xml:space="preserve">Experience on </w:t>
      </w:r>
      <w:proofErr w:type="spellStart"/>
      <w:r>
        <w:rPr>
          <w:lang w:val="en-IN"/>
        </w:rPr>
        <w:t>HTML,XML,Java</w:t>
      </w:r>
      <w:proofErr w:type="spellEnd"/>
      <w:r>
        <w:rPr>
          <w:lang w:val="en-IN"/>
        </w:rPr>
        <w:t xml:space="preserve"> </w:t>
      </w:r>
      <w:proofErr w:type="spellStart"/>
      <w:r>
        <w:rPr>
          <w:lang w:val="en-IN"/>
        </w:rPr>
        <w:t>Script,JQuery</w:t>
      </w:r>
      <w:proofErr w:type="spellEnd"/>
    </w:p>
    <w:p w:rsidR="00BA2453" w:rsidRDefault="00100ABC">
      <w:pPr>
        <w:numPr>
          <w:ilvl w:val="0"/>
          <w:numId w:val="1"/>
        </w:numPr>
        <w:ind w:left="2100"/>
      </w:pPr>
      <w:r>
        <w:rPr>
          <w:lang w:val="en-IN"/>
        </w:rPr>
        <w:t xml:space="preserve">Experience on Docker, </w:t>
      </w:r>
      <w:proofErr w:type="spellStart"/>
      <w:r>
        <w:rPr>
          <w:lang w:val="en-IN"/>
        </w:rPr>
        <w:t>Kubernates</w:t>
      </w:r>
      <w:proofErr w:type="spellEnd"/>
      <w:r>
        <w:rPr>
          <w:lang w:val="en-IN"/>
        </w:rPr>
        <w:t xml:space="preserve"> and </w:t>
      </w:r>
      <w:proofErr w:type="spellStart"/>
      <w:r>
        <w:rPr>
          <w:lang w:val="en-IN"/>
        </w:rPr>
        <w:t>openfaas</w:t>
      </w:r>
      <w:proofErr w:type="spellEnd"/>
    </w:p>
    <w:p w:rsidR="00BA2453" w:rsidRDefault="00BA2453">
      <w:pPr>
        <w:rPr>
          <w:color w:val="000000"/>
          <w:sz w:val="22"/>
        </w:rPr>
      </w:pPr>
    </w:p>
    <w:p w:rsidR="00BA2453" w:rsidRDefault="006D07F5">
      <w:pPr>
        <w:spacing w:before="120" w:after="120" w:line="240" w:lineRule="atLeast"/>
        <w:rPr>
          <w:rFonts w:eastAsia="Batang"/>
          <w:b/>
          <w:bCs/>
          <w:sz w:val="22"/>
        </w:rPr>
      </w:pPr>
      <w:r>
        <w:rPr>
          <w:rFonts w:eastAsia="Batang"/>
          <w:b/>
          <w:bCs/>
          <w:noProof/>
          <w:sz w:val="22"/>
          <w:lang w:val="en-IN" w:eastAsia="en-I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233045</wp:posOffset>
                </wp:positionV>
                <wp:extent cx="5829300" cy="0"/>
                <wp:effectExtent l="0" t="0" r="0" b="0"/>
                <wp:wrapNone/>
                <wp:docPr id="9" name="Line 4"/>
                <wp:cNvGraphicFramePr/>
                <a:graphic xmlns:a="http://schemas.openxmlformats.org/drawingml/2006/main">
                  <a:graphicData uri="http://schemas.microsoft.com/office/word/2010/wordprocessingShape">
                    <wps:wsp>
                      <wps:cNvCnPr/>
                      <wps:spPr>
                        <a:xfrm>
                          <a:off x="0" y="0"/>
                          <a:ext cx="5829300" cy="0"/>
                        </a:xfrm>
                        <a:prstGeom prst="line">
                          <a:avLst/>
                        </a:prstGeom>
                        <a:ln w="3175" cap="flat" cmpd="sng">
                          <a:solidFill>
                            <a:srgbClr val="000000"/>
                          </a:solidFill>
                          <a:prstDash val="solid"/>
                          <a:miter/>
                          <a:headEnd type="none" w="med" len="med"/>
                          <a:tailEnd type="none" w="med" len="med"/>
                        </a:ln>
                      </wps:spPr>
                      <wps:bodyPr/>
                    </wps:wsp>
                  </a:graphicData>
                </a:graphic>
              </wp:anchor>
            </w:drawing>
          </mc:Choice>
          <mc:Fallback>
            <w:pict>
              <v:line w14:anchorId="50FC049A" id="Line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8.35pt" to="45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" strokeweight=".25pt">
                <v:stroke joinstyle="miter"/>
              </v:line>
            </w:pict>
          </mc:Fallback>
        </mc:AlternateContent>
      </w:r>
      <w:r>
        <w:rPr>
          <w:rFonts w:eastAsia="Batang"/>
          <w:b/>
          <w:bCs/>
          <w:sz w:val="22"/>
        </w:rPr>
        <w:t>Strengths</w:t>
      </w:r>
    </w:p>
    <w:p w:rsidR="00BA2453" w:rsidRDefault="006D07F5">
      <w:pPr>
        <w:numPr>
          <w:ilvl w:val="0"/>
          <w:numId w:val="2"/>
        </w:numPr>
        <w:adjustRightInd w:val="0"/>
        <w:snapToGrid w:val="0"/>
        <w:spacing w:line="360" w:lineRule="auto"/>
        <w:jc w:val="both"/>
        <w:rPr>
          <w:rFonts w:eastAsia="Batang"/>
          <w:sz w:val="22"/>
        </w:rPr>
      </w:pPr>
      <w:r>
        <w:rPr>
          <w:rFonts w:eastAsia="Batang"/>
          <w:sz w:val="22"/>
        </w:rPr>
        <w:t>A fast learner with a positive attitude and flair for innovative ideas and ability to meet tight deadlines and work under pressure.</w:t>
      </w:r>
    </w:p>
    <w:p w:rsidR="00BA2453" w:rsidRDefault="006D07F5">
      <w:pPr>
        <w:numPr>
          <w:ilvl w:val="0"/>
          <w:numId w:val="2"/>
        </w:numPr>
        <w:adjustRightInd w:val="0"/>
        <w:snapToGrid w:val="0"/>
        <w:spacing w:line="360" w:lineRule="auto"/>
        <w:jc w:val="both"/>
        <w:rPr>
          <w:rFonts w:eastAsia="Batang"/>
          <w:sz w:val="22"/>
        </w:rPr>
      </w:pPr>
      <w:r>
        <w:rPr>
          <w:rFonts w:eastAsia="Batang"/>
          <w:sz w:val="22"/>
        </w:rPr>
        <w:t xml:space="preserve">Enjoy new challenges &amp; willing to take on extra responsibilities to get the work done. </w:t>
      </w:r>
    </w:p>
    <w:p w:rsidR="00BA2453" w:rsidRDefault="006D07F5">
      <w:pPr>
        <w:numPr>
          <w:ilvl w:val="0"/>
          <w:numId w:val="2"/>
        </w:numPr>
        <w:adjustRightInd w:val="0"/>
        <w:snapToGrid w:val="0"/>
        <w:spacing w:line="360" w:lineRule="auto"/>
        <w:jc w:val="both"/>
        <w:rPr>
          <w:rFonts w:eastAsia="Batang"/>
          <w:sz w:val="22"/>
        </w:rPr>
      </w:pPr>
      <w:r>
        <w:rPr>
          <w:rFonts w:eastAsia="Batang"/>
          <w:sz w:val="22"/>
        </w:rPr>
        <w:t>Ability to grasp new technology and tools quickly.</w:t>
      </w:r>
    </w:p>
    <w:p w:rsidR="00BA2453" w:rsidRDefault="00BA2453">
      <w:pPr>
        <w:rPr>
          <w:b/>
          <w:bCs/>
          <w:sz w:val="22"/>
        </w:rPr>
      </w:pPr>
    </w:p>
    <w:p w:rsidR="00BA2453" w:rsidRDefault="006D07F5">
      <w:pPr>
        <w:rPr>
          <w:b/>
          <w:sz w:val="22"/>
        </w:rPr>
      </w:pPr>
      <w:r>
        <w:rPr>
          <w:b/>
          <w:bCs/>
          <w:sz w:val="22"/>
        </w:rPr>
        <w:t>Career Objective</w:t>
      </w:r>
    </w:p>
    <w:p w:rsidR="00BA2453" w:rsidRDefault="006D07F5">
      <w:pPr>
        <w:rPr>
          <w:b/>
          <w:sz w:val="22"/>
        </w:rPr>
      </w:pPr>
      <w:r>
        <w:rPr>
          <w:b/>
          <w:noProof/>
          <w:sz w:val="22"/>
          <w:lang w:val="en-IN" w:eastAsia="en-IN"/>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10160</wp:posOffset>
                </wp:positionV>
                <wp:extent cx="5829300" cy="0"/>
                <wp:effectExtent l="0" t="0" r="0" b="0"/>
                <wp:wrapNone/>
                <wp:docPr id="3" name="Line 5"/>
                <wp:cNvGraphicFramePr/>
                <a:graphic xmlns:a="http://schemas.openxmlformats.org/drawingml/2006/main">
                  <a:graphicData uri="http://schemas.microsoft.com/office/word/2010/wordprocessingShape">
                    <wps:wsp>
                      <wps:cNvCnPr/>
                      <wps:spPr>
                        <a:xfrm>
                          <a:off x="0" y="0"/>
                          <a:ext cx="5829300" cy="0"/>
                        </a:xfrm>
                        <a:prstGeom prst="line">
                          <a:avLst/>
                        </a:prstGeom>
                        <a:ln w="3175" cap="flat" cmpd="sng">
                          <a:solidFill>
                            <a:srgbClr val="000000"/>
                          </a:solidFill>
                          <a:prstDash val="solid"/>
                          <a:miter/>
                          <a:headEnd type="none" w="med" len="med"/>
                          <a:tailEnd type="none" w="med" len="med"/>
                        </a:ln>
                      </wps:spPr>
                      <wps:bodyPr/>
                    </wps:wsp>
                  </a:graphicData>
                </a:graphic>
              </wp:anchor>
            </w:drawing>
          </mc:Choice>
          <mc:Fallback>
            <w:pict>
              <v:line w14:anchorId="0F088B19" id="Line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8pt" to="46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" strokeweight=".25pt">
                <v:stroke joinstyle="miter"/>
              </v:line>
            </w:pict>
          </mc:Fallback>
        </mc:AlternateContent>
      </w:r>
    </w:p>
    <w:p w:rsidR="00BA2453" w:rsidRDefault="006D07F5">
      <w:pPr>
        <w:spacing w:line="360" w:lineRule="auto"/>
        <w:rPr>
          <w:bCs/>
          <w:sz w:val="22"/>
        </w:rPr>
      </w:pPr>
      <w:r>
        <w:rPr>
          <w:bCs/>
          <w:sz w:val="22"/>
        </w:rPr>
        <w:t>To be part of an esteemed organization, share my technical knowledge in providing creative solutions for the advancement of the organization and grow in hand with the organization.</w:t>
      </w:r>
    </w:p>
    <w:p w:rsidR="00BA2453" w:rsidRDefault="00BA2453">
      <w:pPr>
        <w:rPr>
          <w:rStyle w:val="Strong"/>
          <w:color w:val="000000"/>
          <w:sz w:val="22"/>
        </w:rPr>
      </w:pPr>
    </w:p>
    <w:p w:rsidR="00BA2453" w:rsidRDefault="006D07F5">
      <w:pPr>
        <w:rPr>
          <w:rStyle w:val="Strong"/>
          <w:color w:val="000000"/>
          <w:sz w:val="22"/>
        </w:rPr>
      </w:pPr>
      <w:r>
        <w:rPr>
          <w:rStyle w:val="Strong"/>
          <w:color w:val="000000"/>
          <w:sz w:val="22"/>
        </w:rPr>
        <w:t>Work Experience</w:t>
      </w:r>
    </w:p>
    <w:p w:rsidR="00BA2453" w:rsidRDefault="006D07F5">
      <w:pPr>
        <w:spacing w:line="360" w:lineRule="auto"/>
        <w:rPr>
          <w:rStyle w:val="Strong"/>
          <w:color w:val="000000"/>
          <w:sz w:val="22"/>
        </w:rPr>
      </w:pPr>
      <w:r>
        <w:rPr>
          <w:b/>
          <w:bCs/>
          <w:noProof/>
          <w:color w:val="000000"/>
          <w:sz w:val="22"/>
          <w:lang w:val="en-IN" w:eastAsia="en-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5080</wp:posOffset>
                </wp:positionV>
                <wp:extent cx="5829300" cy="0"/>
                <wp:effectExtent l="0" t="0" r="0" b="0"/>
                <wp:wrapNone/>
                <wp:docPr id="4" name="Line 6"/>
                <wp:cNvGraphicFramePr/>
                <a:graphic xmlns:a="http://schemas.openxmlformats.org/drawingml/2006/main">
                  <a:graphicData uri="http://schemas.microsoft.com/office/word/2010/wordprocessingShape">
                    <wps:wsp>
                      <wps:cNvCnPr/>
                      <wps:spPr>
                        <a:xfrm>
                          <a:off x="0" y="0"/>
                          <a:ext cx="5829300" cy="0"/>
                        </a:xfrm>
                        <a:prstGeom prst="line">
                          <a:avLst/>
                        </a:prstGeom>
                        <a:ln w="3175" cap="flat" cmpd="sng">
                          <a:solidFill>
                            <a:srgbClr val="000000"/>
                          </a:solidFill>
                          <a:prstDash val="solid"/>
                          <a:miter/>
                          <a:headEnd type="none" w="med" len="med"/>
                          <a:tailEnd type="none" w="med" len="med"/>
                        </a:ln>
                      </wps:spPr>
                      <wps:bodyPr/>
                    </wps:wsp>
                  </a:graphicData>
                </a:graphic>
              </wp:anchor>
            </w:drawing>
          </mc:Choice>
          <mc:Fallback>
            <w:pict>
              <v:line w14:anchorId="457770BB" id="Line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4pt" to="45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" strokeweight=".25pt">
                <v:stroke joinstyle="miter"/>
              </v:line>
            </w:pict>
          </mc:Fallback>
        </mc:AlternateContent>
      </w:r>
      <w:r>
        <w:rPr>
          <w:rStyle w:val="Strong"/>
          <w:color w:val="000000"/>
          <w:sz w:val="22"/>
        </w:rPr>
        <w:t xml:space="preserve">              </w:t>
      </w:r>
    </w:p>
    <w:p w:rsidR="00BA2453" w:rsidRDefault="006D07F5">
      <w:pPr>
        <w:pStyle w:val="HTMLPreformatted"/>
        <w:numPr>
          <w:ilvl w:val="0"/>
          <w:numId w:val="3"/>
        </w:numPr>
        <w:spacing w:line="360" w:lineRule="auto"/>
        <w:rPr>
          <w:rFonts w:ascii="Times New Roman" w:hAnsi="Times New Roman"/>
          <w:bCs/>
          <w:color w:val="000000"/>
          <w:sz w:val="22"/>
        </w:rPr>
      </w:pPr>
      <w:r>
        <w:rPr>
          <w:rFonts w:ascii="Times New Roman" w:hAnsi="Times New Roman"/>
          <w:bCs/>
          <w:color w:val="000000"/>
          <w:sz w:val="22"/>
          <w:lang w:val="en-IN"/>
        </w:rPr>
        <w:t xml:space="preserve">Presently working in </w:t>
      </w:r>
      <w:r>
        <w:rPr>
          <w:rFonts w:ascii="Times New Roman" w:hAnsi="Times New Roman"/>
          <w:b/>
          <w:color w:val="000000"/>
          <w:sz w:val="22"/>
          <w:lang w:val="en-IN"/>
        </w:rPr>
        <w:t>HCL InfoTech</w:t>
      </w:r>
      <w:r>
        <w:rPr>
          <w:rFonts w:ascii="Times New Roman" w:hAnsi="Times New Roman"/>
          <w:bCs/>
          <w:color w:val="000000"/>
          <w:sz w:val="22"/>
          <w:lang w:val="en-IN"/>
        </w:rPr>
        <w:t xml:space="preserve"> as a lead Engineer for </w:t>
      </w:r>
      <w:r>
        <w:rPr>
          <w:rFonts w:ascii="Times New Roman" w:hAnsi="Times New Roman"/>
          <w:b/>
          <w:color w:val="000000"/>
          <w:sz w:val="22"/>
          <w:lang w:val="en-IN"/>
        </w:rPr>
        <w:t>Cisco client</w:t>
      </w:r>
      <w:r>
        <w:rPr>
          <w:rFonts w:ascii="Times New Roman" w:hAnsi="Times New Roman"/>
          <w:bCs/>
          <w:color w:val="000000"/>
          <w:sz w:val="22"/>
          <w:lang w:val="en-IN"/>
        </w:rPr>
        <w:t xml:space="preserve"> from Jan 2018 to till date.</w:t>
      </w:r>
    </w:p>
    <w:p w:rsidR="00BA2453" w:rsidRDefault="006D07F5">
      <w:pPr>
        <w:pStyle w:val="HTMLPreformatted"/>
        <w:numPr>
          <w:ilvl w:val="0"/>
          <w:numId w:val="3"/>
        </w:numPr>
        <w:spacing w:line="360" w:lineRule="auto"/>
        <w:rPr>
          <w:rFonts w:ascii="Times New Roman" w:hAnsi="Times New Roman"/>
          <w:b/>
          <w:color w:val="000000"/>
          <w:sz w:val="22"/>
          <w:u w:val="single"/>
        </w:rPr>
      </w:pPr>
      <w:r>
        <w:rPr>
          <w:rFonts w:ascii="Times New Roman" w:hAnsi="Times New Roman"/>
          <w:sz w:val="22"/>
          <w:lang w:val="en-IN"/>
        </w:rPr>
        <w:t>Worked</w:t>
      </w:r>
      <w:r>
        <w:rPr>
          <w:rFonts w:ascii="Times New Roman" w:hAnsi="Times New Roman"/>
          <w:sz w:val="22"/>
        </w:rPr>
        <w:t xml:space="preserve"> in </w:t>
      </w:r>
      <w:r>
        <w:rPr>
          <w:rFonts w:ascii="Times New Roman" w:hAnsi="Times New Roman"/>
          <w:b/>
          <w:sz w:val="22"/>
        </w:rPr>
        <w:t xml:space="preserve">Global Analytics </w:t>
      </w:r>
      <w:r>
        <w:rPr>
          <w:rFonts w:ascii="Times New Roman" w:hAnsi="Times New Roman"/>
          <w:b/>
          <w:sz w:val="22"/>
          <w:lang w:val="en-IN"/>
        </w:rPr>
        <w:t xml:space="preserve">pvt.ltd </w:t>
      </w:r>
      <w:r>
        <w:rPr>
          <w:rFonts w:ascii="Times New Roman" w:hAnsi="Times New Roman"/>
          <w:bCs/>
          <w:sz w:val="22"/>
        </w:rPr>
        <w:t>as a Software Engineer</w:t>
      </w:r>
      <w:r>
        <w:rPr>
          <w:rFonts w:ascii="Times New Roman" w:hAnsi="Times New Roman"/>
          <w:b/>
          <w:sz w:val="22"/>
        </w:rPr>
        <w:t xml:space="preserve"> </w:t>
      </w:r>
      <w:r>
        <w:rPr>
          <w:rFonts w:ascii="Times New Roman" w:hAnsi="Times New Roman"/>
          <w:bCs/>
          <w:sz w:val="22"/>
          <w:lang w:val="en-IN"/>
        </w:rPr>
        <w:t>from April 2015 to Dec 2017</w:t>
      </w:r>
      <w:r>
        <w:rPr>
          <w:rFonts w:ascii="Times New Roman" w:hAnsi="Times New Roman"/>
          <w:sz w:val="22"/>
        </w:rPr>
        <w:t>.</w:t>
      </w:r>
    </w:p>
    <w:p w:rsidR="00BA2453" w:rsidRDefault="006D07F5">
      <w:pPr>
        <w:pStyle w:val="HTMLPreformatted"/>
        <w:numPr>
          <w:ilvl w:val="0"/>
          <w:numId w:val="3"/>
        </w:numPr>
        <w:spacing w:line="360" w:lineRule="auto"/>
        <w:rPr>
          <w:rFonts w:ascii="Times New Roman" w:hAnsi="Times New Roman"/>
          <w:b/>
          <w:color w:val="000000"/>
          <w:sz w:val="22"/>
          <w:u w:val="single"/>
        </w:rPr>
      </w:pPr>
      <w:r>
        <w:rPr>
          <w:rFonts w:ascii="Times New Roman" w:hAnsi="Times New Roman"/>
          <w:sz w:val="22"/>
          <w:lang w:val="en-IN"/>
        </w:rPr>
        <w:t xml:space="preserve">Worked in </w:t>
      </w:r>
      <w:proofErr w:type="spellStart"/>
      <w:r>
        <w:rPr>
          <w:rFonts w:ascii="Times New Roman" w:hAnsi="Times New Roman"/>
          <w:b/>
          <w:sz w:val="22"/>
          <w:lang w:val="en-IN"/>
        </w:rPr>
        <w:t>Virtusa</w:t>
      </w:r>
      <w:proofErr w:type="spellEnd"/>
      <w:r>
        <w:rPr>
          <w:rFonts w:ascii="Times New Roman" w:hAnsi="Times New Roman"/>
          <w:b/>
          <w:sz w:val="22"/>
          <w:lang w:val="en-IN"/>
        </w:rPr>
        <w:t xml:space="preserve"> </w:t>
      </w:r>
      <w:proofErr w:type="spellStart"/>
      <w:r>
        <w:rPr>
          <w:rFonts w:ascii="Times New Roman" w:hAnsi="Times New Roman"/>
          <w:b/>
          <w:sz w:val="22"/>
          <w:lang w:val="en-IN"/>
        </w:rPr>
        <w:t>pvt.ltd</w:t>
      </w:r>
      <w:proofErr w:type="spellEnd"/>
      <w:r>
        <w:rPr>
          <w:rFonts w:ascii="Times New Roman" w:hAnsi="Times New Roman"/>
          <w:b/>
          <w:sz w:val="22"/>
          <w:lang w:val="en-IN"/>
        </w:rPr>
        <w:t xml:space="preserve"> </w:t>
      </w:r>
      <w:r>
        <w:rPr>
          <w:rFonts w:ascii="Times New Roman" w:hAnsi="Times New Roman"/>
          <w:sz w:val="22"/>
          <w:lang w:val="en-IN"/>
        </w:rPr>
        <w:t>as Software Engineer from September 2014 to April 2015.</w:t>
      </w:r>
    </w:p>
    <w:p w:rsidR="00BA2453" w:rsidRDefault="00BA2453">
      <w:pPr>
        <w:pStyle w:val="HTMLPreformatted"/>
        <w:spacing w:line="360" w:lineRule="auto"/>
        <w:ind w:left="360"/>
        <w:rPr>
          <w:rFonts w:ascii="Times New Roman" w:hAnsi="Times New Roman"/>
          <w:b/>
          <w:color w:val="000000"/>
          <w:sz w:val="22"/>
          <w:u w:val="single"/>
        </w:rPr>
      </w:pPr>
    </w:p>
    <w:p w:rsidR="00BA2453" w:rsidRDefault="006D07F5">
      <w:pPr>
        <w:pStyle w:val="NormalWeb"/>
        <w:rPr>
          <w:rStyle w:val="Strong"/>
          <w:color w:val="000000"/>
          <w:sz w:val="22"/>
          <w:szCs w:val="22"/>
        </w:rPr>
      </w:pPr>
      <w:r>
        <w:rPr>
          <w:b/>
          <w:bCs/>
          <w:noProof/>
          <w:color w:val="000000"/>
          <w:sz w:val="22"/>
          <w:szCs w:val="22"/>
          <w:lang w:val="en-IN" w:eastAsia="en-IN"/>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386080</wp:posOffset>
                </wp:positionV>
                <wp:extent cx="5829300" cy="16510"/>
                <wp:effectExtent l="0" t="0" r="0" b="0"/>
                <wp:wrapNone/>
                <wp:docPr id="5" name="Line 7"/>
                <wp:cNvGraphicFramePr/>
                <a:graphic xmlns:a="http://schemas.openxmlformats.org/drawingml/2006/main">
                  <a:graphicData uri="http://schemas.microsoft.com/office/word/2010/wordprocessingShape">
                    <wps:wsp>
                      <wps:cNvCnPr/>
                      <wps:spPr>
                        <a:xfrm>
                          <a:off x="0" y="0"/>
                          <a:ext cx="5829300" cy="16510"/>
                        </a:xfrm>
                        <a:prstGeom prst="line">
                          <a:avLst/>
                        </a:prstGeom>
                        <a:ln w="3175" cap="flat" cmpd="sng">
                          <a:solidFill>
                            <a:srgbClr val="000000"/>
                          </a:solidFill>
                          <a:prstDash val="solid"/>
                          <a:miter/>
                          <a:headEnd type="none" w="med" len="med"/>
                          <a:tailEnd type="none" w="med" len="med"/>
                        </a:ln>
                      </wps:spPr>
                      <wps:bodyPr/>
                    </wps:wsp>
                  </a:graphicData>
                </a:graphic>
              </wp:anchor>
            </w:drawing>
          </mc:Choice>
          <mc:Fallback>
            <w:pict>
              <v:line w14:anchorId="1759B89A" id="Line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30.4pt" to="459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" strokeweight=".25pt">
                <v:stroke joinstyle="miter"/>
              </v:line>
            </w:pict>
          </mc:Fallback>
        </mc:AlternateContent>
      </w:r>
      <w:r>
        <w:rPr>
          <w:b/>
          <w:bCs/>
          <w:color w:val="000000"/>
          <w:sz w:val="22"/>
          <w:szCs w:val="22"/>
        </w:rPr>
        <w:t>Education Qualification</w:t>
      </w:r>
      <w:r>
        <w:rPr>
          <w:rStyle w:val="Strong"/>
          <w:color w:val="000000"/>
          <w:sz w:val="22"/>
          <w:szCs w:val="22"/>
        </w:rPr>
        <w:t xml:space="preserve">            </w:t>
      </w:r>
    </w:p>
    <w:p w:rsidR="00BA2453" w:rsidRDefault="006D07F5">
      <w:pPr>
        <w:pStyle w:val="NormalWeb"/>
        <w:rPr>
          <w:sz w:val="22"/>
          <w:szCs w:val="22"/>
        </w:rPr>
      </w:pPr>
      <w:r>
        <w:rPr>
          <w:rStyle w:val="Strong"/>
          <w:color w:val="000000"/>
          <w:sz w:val="22"/>
          <w:szCs w:val="22"/>
        </w:rPr>
        <w:t xml:space="preserve"> </w:t>
      </w:r>
      <w:r>
        <w:rPr>
          <w:sz w:val="22"/>
          <w:szCs w:val="22"/>
        </w:rPr>
        <w:t xml:space="preserve">MCA from </w:t>
      </w:r>
      <w:proofErr w:type="spellStart"/>
      <w:r>
        <w:rPr>
          <w:sz w:val="22"/>
          <w:szCs w:val="22"/>
        </w:rPr>
        <w:t>RajaRajeswari</w:t>
      </w:r>
      <w:proofErr w:type="spellEnd"/>
      <w:r>
        <w:rPr>
          <w:sz w:val="22"/>
          <w:szCs w:val="22"/>
        </w:rPr>
        <w:t xml:space="preserve"> College of Engineering (RRCE) Bangalore (VTU Belgaum)</w:t>
      </w:r>
    </w:p>
    <w:p w:rsidR="00BA2453" w:rsidRDefault="00BA2453">
      <w:pPr>
        <w:rPr>
          <w:b/>
        </w:rPr>
      </w:pPr>
    </w:p>
    <w:p w:rsidR="00BA2453" w:rsidRDefault="00BA2453">
      <w:pPr>
        <w:rPr>
          <w:b/>
        </w:rPr>
      </w:pPr>
    </w:p>
    <w:p w:rsidR="00BA2453" w:rsidRDefault="00BA2453">
      <w:pPr>
        <w:rPr>
          <w:b/>
        </w:rPr>
      </w:pPr>
    </w:p>
    <w:p w:rsidR="00BA2453" w:rsidRDefault="006D07F5">
      <w:r>
        <w:rPr>
          <w:b/>
          <w:noProof/>
          <w:sz w:val="22"/>
          <w:lang w:val="en-IN" w:eastAsia="en-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152400</wp:posOffset>
                </wp:positionV>
                <wp:extent cx="5829300" cy="0"/>
                <wp:effectExtent l="0" t="0" r="0" b="0"/>
                <wp:wrapNone/>
                <wp:docPr id="6" name="Line 8"/>
                <wp:cNvGraphicFramePr/>
                <a:graphic xmlns:a="http://schemas.openxmlformats.org/drawingml/2006/main">
                  <a:graphicData uri="http://schemas.microsoft.com/office/word/2010/wordprocessingShape">
                    <wps:wsp>
                      <wps:cNvCnPr/>
                      <wps:spPr>
                        <a:xfrm>
                          <a:off x="0" y="0"/>
                          <a:ext cx="5829300" cy="0"/>
                        </a:xfrm>
                        <a:prstGeom prst="line">
                          <a:avLst/>
                        </a:prstGeom>
                        <a:ln w="3175" cap="flat" cmpd="sng">
                          <a:solidFill>
                            <a:srgbClr val="000000"/>
                          </a:solidFill>
                          <a:prstDash val="solid"/>
                          <a:miter/>
                          <a:headEnd type="none" w="med" len="med"/>
                          <a:tailEnd type="none" w="med" len="med"/>
                        </a:ln>
                      </wps:spPr>
                      <wps:bodyPr/>
                    </wps:wsp>
                  </a:graphicData>
                </a:graphic>
              </wp:anchor>
            </w:drawing>
          </mc:Choice>
          <mc:Fallback>
            <w:pict>
              <v:line w14:anchorId="5ED1A154" id="Lin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2pt" to="4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" strokeweight=".25pt">
                <v:stroke joinstyle="miter"/>
              </v:line>
            </w:pict>
          </mc:Fallback>
        </mc:AlternateContent>
      </w:r>
      <w:r>
        <w:rPr>
          <w:b/>
        </w:rPr>
        <w:t xml:space="preserve">Skill </w:t>
      </w:r>
      <w:r>
        <w:rPr>
          <w:b/>
          <w:sz w:val="22"/>
        </w:rPr>
        <w:t>Summary</w:t>
      </w:r>
    </w:p>
    <w:p w:rsidR="00BA2453" w:rsidRDefault="00BA2453"/>
    <w:p w:rsidR="00BA2453" w:rsidRDefault="006D07F5">
      <w:r>
        <w:t>Languages</w:t>
      </w:r>
      <w:r>
        <w:tab/>
        <w:t xml:space="preserve">             </w:t>
      </w:r>
      <w:r>
        <w:rPr>
          <w:lang w:val="en-IN"/>
        </w:rPr>
        <w:tab/>
        <w:t xml:space="preserve">:  </w:t>
      </w:r>
      <w:r>
        <w:t xml:space="preserve">J2EE, </w:t>
      </w:r>
      <w:proofErr w:type="gramStart"/>
      <w:r w:rsidR="00100ABC">
        <w:rPr>
          <w:lang w:val="en-IN"/>
        </w:rPr>
        <w:t>python</w:t>
      </w:r>
      <w:r w:rsidR="00100ABC">
        <w:t xml:space="preserve"> ,</w:t>
      </w:r>
      <w:r>
        <w:t>Core</w:t>
      </w:r>
      <w:proofErr w:type="gramEnd"/>
      <w:r>
        <w:t xml:space="preserve"> Java, C &amp; Data Structure</w:t>
      </w:r>
    </w:p>
    <w:p w:rsidR="00BA2453" w:rsidRDefault="006D07F5">
      <w:pPr>
        <w:rPr>
          <w:lang w:val="nl-NL"/>
        </w:rPr>
      </w:pPr>
      <w:r>
        <w:rPr>
          <w:lang w:val="nl-NL"/>
        </w:rPr>
        <w:t>Web Technologies</w:t>
      </w:r>
      <w:r w:rsidR="0069185E">
        <w:rPr>
          <w:lang w:val="en-IN"/>
        </w:rPr>
        <w:tab/>
      </w:r>
      <w:r w:rsidR="0069185E">
        <w:rPr>
          <w:lang w:val="en-IN"/>
        </w:rPr>
        <w:tab/>
      </w:r>
      <w:r w:rsidR="0069185E">
        <w:rPr>
          <w:lang w:val="en-IN"/>
        </w:rPr>
        <w:tab/>
      </w:r>
      <w:r>
        <w:rPr>
          <w:lang w:val="en-IN"/>
        </w:rPr>
        <w:t xml:space="preserve">:  </w:t>
      </w:r>
      <w:r>
        <w:rPr>
          <w:lang w:val="nl-NL"/>
        </w:rPr>
        <w:t>Sevlets, JSP</w:t>
      </w:r>
    </w:p>
    <w:p w:rsidR="00100ABC" w:rsidRDefault="00100ABC">
      <w:pPr>
        <w:rPr>
          <w:lang w:val="nl-NL"/>
        </w:rPr>
      </w:pPr>
      <w:r>
        <w:rPr>
          <w:lang w:val="nl-NL"/>
        </w:rPr>
        <w:t>Container</w:t>
      </w:r>
      <w:r>
        <w:rPr>
          <w:lang w:val="nl-NL"/>
        </w:rPr>
        <w:tab/>
      </w:r>
      <w:r>
        <w:rPr>
          <w:lang w:val="nl-NL"/>
        </w:rPr>
        <w:tab/>
      </w:r>
      <w:r>
        <w:rPr>
          <w:lang w:val="nl-NL"/>
        </w:rPr>
        <w:tab/>
      </w:r>
      <w:r>
        <w:rPr>
          <w:lang w:val="nl-NL"/>
        </w:rPr>
        <w:tab/>
      </w:r>
      <w:r>
        <w:rPr>
          <w:lang w:val="nl-NL"/>
        </w:rPr>
        <w:tab/>
        <w:t>:  Docker,Kubernates,minikube</w:t>
      </w:r>
    </w:p>
    <w:p w:rsidR="00BA2453" w:rsidRDefault="006D07F5">
      <w:r>
        <w:t>Framework</w:t>
      </w:r>
      <w:r w:rsidR="0069185E">
        <w:rPr>
          <w:lang w:val="en-IN"/>
        </w:rPr>
        <w:tab/>
      </w:r>
      <w:r w:rsidR="0069185E">
        <w:rPr>
          <w:lang w:val="en-IN"/>
        </w:rPr>
        <w:tab/>
      </w:r>
      <w:r w:rsidR="0069185E">
        <w:rPr>
          <w:lang w:val="en-IN"/>
        </w:rPr>
        <w:tab/>
      </w:r>
      <w:r w:rsidR="0069185E">
        <w:rPr>
          <w:lang w:val="en-IN"/>
        </w:rPr>
        <w:tab/>
      </w:r>
      <w:r>
        <w:rPr>
          <w:lang w:val="en-IN"/>
        </w:rPr>
        <w:t xml:space="preserve">:  </w:t>
      </w:r>
      <w:proofErr w:type="spellStart"/>
      <w:r>
        <w:rPr>
          <w:lang w:val="en-IN"/>
        </w:rPr>
        <w:t>Sp</w:t>
      </w:r>
      <w:proofErr w:type="spellEnd"/>
      <w:r>
        <w:t xml:space="preserve">ring, Hibernate, </w:t>
      </w:r>
      <w:r w:rsidR="00100ABC">
        <w:rPr>
          <w:lang w:val="en-IN"/>
        </w:rPr>
        <w:t>Django</w:t>
      </w:r>
    </w:p>
    <w:p w:rsidR="00BA2453" w:rsidRDefault="006D07F5">
      <w:r>
        <w:t>Application Server</w:t>
      </w:r>
      <w:r w:rsidR="0069185E">
        <w:rPr>
          <w:lang w:val="en-IN"/>
        </w:rPr>
        <w:tab/>
      </w:r>
      <w:r w:rsidR="0069185E">
        <w:rPr>
          <w:lang w:val="en-IN"/>
        </w:rPr>
        <w:tab/>
      </w:r>
      <w:r w:rsidR="0069185E">
        <w:rPr>
          <w:lang w:val="en-IN"/>
        </w:rPr>
        <w:tab/>
      </w:r>
      <w:r>
        <w:t xml:space="preserve">: </w:t>
      </w:r>
      <w:r>
        <w:rPr>
          <w:lang w:val="en-IN"/>
        </w:rPr>
        <w:t xml:space="preserve"> </w:t>
      </w:r>
      <w:proofErr w:type="spellStart"/>
      <w:r>
        <w:t>JBoss</w:t>
      </w:r>
      <w:proofErr w:type="spellEnd"/>
      <w:r>
        <w:t xml:space="preserve"> 5.1</w:t>
      </w:r>
    </w:p>
    <w:p w:rsidR="00BA2453" w:rsidRDefault="006D07F5">
      <w:r>
        <w:t>Web Server</w:t>
      </w:r>
      <w:r w:rsidR="0069185E">
        <w:rPr>
          <w:lang w:val="en-IN"/>
        </w:rPr>
        <w:tab/>
      </w:r>
      <w:r w:rsidR="0069185E">
        <w:rPr>
          <w:lang w:val="en-IN"/>
        </w:rPr>
        <w:tab/>
      </w:r>
      <w:r w:rsidR="0069185E">
        <w:rPr>
          <w:lang w:val="en-IN"/>
        </w:rPr>
        <w:tab/>
      </w:r>
      <w:r w:rsidR="0069185E">
        <w:rPr>
          <w:lang w:val="en-IN"/>
        </w:rPr>
        <w:tab/>
      </w:r>
      <w:r>
        <w:t>:</w:t>
      </w:r>
      <w:r>
        <w:rPr>
          <w:lang w:val="en-IN"/>
        </w:rPr>
        <w:t xml:space="preserve">  </w:t>
      </w:r>
      <w:r>
        <w:t>Apache-Tomcat 5.0</w:t>
      </w:r>
    </w:p>
    <w:p w:rsidR="00BA2453" w:rsidRDefault="006D07F5">
      <w:r>
        <w:t>Client Side Technology</w:t>
      </w:r>
      <w:r w:rsidR="0069185E">
        <w:rPr>
          <w:lang w:val="en-IN"/>
        </w:rPr>
        <w:tab/>
      </w:r>
      <w:r w:rsidR="0069185E">
        <w:rPr>
          <w:lang w:val="en-IN"/>
        </w:rPr>
        <w:tab/>
      </w:r>
      <w:r>
        <w:t xml:space="preserve">: </w:t>
      </w:r>
      <w:r>
        <w:rPr>
          <w:lang w:val="en-IN"/>
        </w:rPr>
        <w:t xml:space="preserve"> H</w:t>
      </w:r>
      <w:r>
        <w:t>TML, JavaScript</w:t>
      </w:r>
    </w:p>
    <w:p w:rsidR="00BA2453" w:rsidRDefault="006D07F5">
      <w:r>
        <w:t>RDBMS</w:t>
      </w:r>
      <w:r>
        <w:tab/>
        <w:t xml:space="preserve">                  </w:t>
      </w:r>
      <w:r>
        <w:rPr>
          <w:lang w:val="en-IN"/>
        </w:rPr>
        <w:tab/>
      </w:r>
      <w:r>
        <w:t>:</w:t>
      </w:r>
      <w:r>
        <w:rPr>
          <w:lang w:val="en-IN"/>
        </w:rPr>
        <w:t xml:space="preserve"> </w:t>
      </w:r>
      <w:r>
        <w:t xml:space="preserve"> M</w:t>
      </w:r>
      <w:r>
        <w:rPr>
          <w:lang w:val="en-IN"/>
        </w:rPr>
        <w:t>Y</w:t>
      </w:r>
      <w:r>
        <w:t>SQL, Oracle</w:t>
      </w:r>
    </w:p>
    <w:p w:rsidR="00BA2453" w:rsidRDefault="006D07F5">
      <w:r>
        <w:t xml:space="preserve">Operating System           </w:t>
      </w:r>
      <w:r w:rsidR="0069185E">
        <w:rPr>
          <w:lang w:val="en-IN"/>
        </w:rPr>
        <w:t xml:space="preserve"> </w:t>
      </w:r>
      <w:r>
        <w:t>:</w:t>
      </w:r>
      <w:r>
        <w:rPr>
          <w:lang w:val="en-IN"/>
        </w:rPr>
        <w:t xml:space="preserve">  </w:t>
      </w:r>
      <w:r>
        <w:t>Windows XP/7/8/10, UNIX.</w:t>
      </w:r>
    </w:p>
    <w:p w:rsidR="00BA2453" w:rsidRDefault="006D07F5">
      <w:r>
        <w:t>Tools</w:t>
      </w:r>
      <w:r>
        <w:tab/>
        <w:t xml:space="preserve">                  </w:t>
      </w:r>
      <w:r>
        <w:rPr>
          <w:lang w:val="en-IN"/>
        </w:rPr>
        <w:tab/>
      </w:r>
      <w:r>
        <w:t>:</w:t>
      </w:r>
      <w:r>
        <w:rPr>
          <w:lang w:val="en-IN"/>
        </w:rPr>
        <w:t xml:space="preserve">  </w:t>
      </w:r>
      <w:r>
        <w:t>Eclipse</w:t>
      </w:r>
    </w:p>
    <w:p w:rsidR="00BA2453" w:rsidRDefault="00BA2453"/>
    <w:p w:rsidR="00BA2453" w:rsidRDefault="00BA2453">
      <w:pPr>
        <w:ind w:left="720" w:hanging="720"/>
        <w:rPr>
          <w:sz w:val="22"/>
        </w:rPr>
      </w:pPr>
    </w:p>
    <w:p w:rsidR="00BA2453" w:rsidRDefault="00BA2453">
      <w:pPr>
        <w:ind w:left="720" w:hanging="720"/>
        <w:rPr>
          <w:sz w:val="22"/>
        </w:rPr>
      </w:pPr>
    </w:p>
    <w:p w:rsidR="00BA2453" w:rsidRDefault="00BA2453">
      <w:pPr>
        <w:ind w:left="720" w:hanging="720"/>
        <w:rPr>
          <w:sz w:val="22"/>
        </w:rPr>
      </w:pPr>
    </w:p>
    <w:p w:rsidR="00BA2453" w:rsidRDefault="00BA2453">
      <w:pPr>
        <w:rPr>
          <w:sz w:val="22"/>
        </w:rPr>
      </w:pPr>
    </w:p>
    <w:p w:rsidR="00BA2453" w:rsidRDefault="006D07F5">
      <w:pPr>
        <w:pBdr>
          <w:bottom w:val="single" w:sz="4" w:space="1" w:color="auto"/>
        </w:pBdr>
        <w:ind w:left="720" w:hanging="720"/>
        <w:rPr>
          <w:b/>
          <w:bCs/>
          <w:color w:val="000000"/>
          <w:sz w:val="28"/>
          <w:szCs w:val="28"/>
        </w:rPr>
      </w:pPr>
      <w:r>
        <w:rPr>
          <w:b/>
          <w:bCs/>
          <w:color w:val="000000"/>
          <w:sz w:val="28"/>
          <w:szCs w:val="28"/>
        </w:rPr>
        <w:t>Project Details:</w:t>
      </w:r>
      <w:r>
        <w:rPr>
          <w:b/>
          <w:bCs/>
          <w:color w:val="000000"/>
          <w:sz w:val="28"/>
          <w:szCs w:val="28"/>
        </w:rPr>
        <w:tab/>
      </w:r>
    </w:p>
    <w:p w:rsidR="00BA2453" w:rsidRDefault="00BA2453">
      <w:pPr>
        <w:ind w:left="720" w:hanging="720"/>
        <w:rPr>
          <w:sz w:val="22"/>
        </w:rPr>
      </w:pPr>
    </w:p>
    <w:p w:rsidR="00BA2453" w:rsidRDefault="00BA2453">
      <w:pPr>
        <w:tabs>
          <w:tab w:val="left" w:pos="2340"/>
          <w:tab w:val="left" w:pos="3600"/>
        </w:tabs>
        <w:rPr>
          <w:b/>
          <w:sz w:val="22"/>
        </w:rPr>
      </w:pPr>
    </w:p>
    <w:p w:rsidR="00BA2453" w:rsidRDefault="006D07F5">
      <w:pPr>
        <w:tabs>
          <w:tab w:val="left" w:pos="2340"/>
          <w:tab w:val="left" w:pos="3600"/>
        </w:tabs>
        <w:rPr>
          <w:b/>
          <w:sz w:val="22"/>
        </w:rPr>
      </w:pPr>
      <w:r>
        <w:rPr>
          <w:b/>
          <w:sz w:val="22"/>
        </w:rPr>
        <w:t>#Project Title</w:t>
      </w:r>
      <w:r>
        <w:rPr>
          <w:b/>
          <w:sz w:val="22"/>
          <w:lang w:val="en-IN"/>
        </w:rPr>
        <w:tab/>
      </w:r>
      <w:r>
        <w:rPr>
          <w:b/>
          <w:sz w:val="22"/>
        </w:rPr>
        <w:t>SAO (SCB client)</w:t>
      </w:r>
    </w:p>
    <w:p w:rsidR="00BA2453" w:rsidRDefault="006D07F5">
      <w:pPr>
        <w:tabs>
          <w:tab w:val="left" w:pos="2340"/>
          <w:tab w:val="left" w:pos="3600"/>
        </w:tabs>
        <w:rPr>
          <w:b/>
          <w:sz w:val="22"/>
        </w:rPr>
      </w:pPr>
      <w:r>
        <w:rPr>
          <w:b/>
          <w:sz w:val="22"/>
        </w:rPr>
        <w:t xml:space="preserve">  Domain            </w:t>
      </w:r>
      <w:r>
        <w:rPr>
          <w:b/>
          <w:sz w:val="22"/>
          <w:lang w:val="en-IN"/>
        </w:rPr>
        <w:tab/>
      </w:r>
      <w:r>
        <w:rPr>
          <w:b/>
          <w:sz w:val="22"/>
        </w:rPr>
        <w:t>Banking</w:t>
      </w:r>
    </w:p>
    <w:p w:rsidR="00BA2453" w:rsidRDefault="006D07F5">
      <w:pPr>
        <w:tabs>
          <w:tab w:val="left" w:pos="2340"/>
          <w:tab w:val="left" w:pos="3600"/>
        </w:tabs>
        <w:rPr>
          <w:b/>
          <w:sz w:val="22"/>
        </w:rPr>
      </w:pPr>
      <w:r>
        <w:rPr>
          <w:b/>
          <w:sz w:val="22"/>
        </w:rPr>
        <w:t xml:space="preserve">  Team Size</w:t>
      </w:r>
      <w:r>
        <w:rPr>
          <w:b/>
          <w:sz w:val="22"/>
        </w:rPr>
        <w:tab/>
        <w:t>10</w:t>
      </w:r>
    </w:p>
    <w:p w:rsidR="00BA2453" w:rsidRDefault="006D07F5">
      <w:pPr>
        <w:tabs>
          <w:tab w:val="left" w:pos="2340"/>
          <w:tab w:val="left" w:pos="3600"/>
        </w:tabs>
        <w:rPr>
          <w:b/>
          <w:sz w:val="22"/>
        </w:rPr>
      </w:pPr>
      <w:r>
        <w:rPr>
          <w:b/>
          <w:sz w:val="22"/>
        </w:rPr>
        <w:t xml:space="preserve">  Technologies</w:t>
      </w:r>
      <w:r>
        <w:rPr>
          <w:b/>
          <w:sz w:val="22"/>
        </w:rPr>
        <w:tab/>
        <w:t>Core Java,</w:t>
      </w:r>
      <w:r>
        <w:rPr>
          <w:sz w:val="22"/>
        </w:rPr>
        <w:t xml:space="preserve"> </w:t>
      </w:r>
      <w:r>
        <w:rPr>
          <w:b/>
          <w:sz w:val="22"/>
        </w:rPr>
        <w:t>spring, Hibernate</w:t>
      </w:r>
    </w:p>
    <w:p w:rsidR="00BA2453" w:rsidRDefault="006D07F5">
      <w:pPr>
        <w:tabs>
          <w:tab w:val="left" w:pos="2340"/>
          <w:tab w:val="left" w:pos="3600"/>
        </w:tabs>
        <w:rPr>
          <w:b/>
          <w:sz w:val="22"/>
        </w:rPr>
      </w:pPr>
      <w:r>
        <w:rPr>
          <w:b/>
          <w:sz w:val="22"/>
        </w:rPr>
        <w:t xml:space="preserve">  IDE</w:t>
      </w:r>
      <w:r>
        <w:rPr>
          <w:b/>
          <w:sz w:val="22"/>
        </w:rPr>
        <w:tab/>
        <w:t>Eclipse.</w:t>
      </w:r>
    </w:p>
    <w:p w:rsidR="00BA2453" w:rsidRDefault="006D07F5">
      <w:pPr>
        <w:tabs>
          <w:tab w:val="left" w:pos="540"/>
          <w:tab w:val="left" w:pos="2340"/>
          <w:tab w:val="left" w:pos="3600"/>
        </w:tabs>
        <w:rPr>
          <w:b/>
          <w:sz w:val="22"/>
        </w:rPr>
      </w:pPr>
      <w:r>
        <w:rPr>
          <w:b/>
          <w:sz w:val="22"/>
        </w:rPr>
        <w:t xml:space="preserve">  Framework</w:t>
      </w:r>
      <w:r>
        <w:rPr>
          <w:b/>
          <w:sz w:val="22"/>
        </w:rPr>
        <w:tab/>
      </w:r>
      <w:proofErr w:type="gramStart"/>
      <w:r>
        <w:rPr>
          <w:b/>
          <w:sz w:val="22"/>
          <w:lang w:val="en-IN"/>
        </w:rPr>
        <w:t>Spring</w:t>
      </w:r>
      <w:proofErr w:type="gramEnd"/>
    </w:p>
    <w:p w:rsidR="00BA2453" w:rsidRDefault="006D07F5">
      <w:pPr>
        <w:tabs>
          <w:tab w:val="left" w:pos="2340"/>
          <w:tab w:val="left" w:pos="3600"/>
        </w:tabs>
        <w:rPr>
          <w:b/>
          <w:sz w:val="22"/>
        </w:rPr>
      </w:pPr>
      <w:r>
        <w:rPr>
          <w:b/>
          <w:sz w:val="22"/>
        </w:rPr>
        <w:t xml:space="preserve">  Duration</w:t>
      </w:r>
      <w:r>
        <w:rPr>
          <w:b/>
          <w:sz w:val="22"/>
        </w:rPr>
        <w:tab/>
        <w:t>Oct-2014 to April-2015</w:t>
      </w:r>
    </w:p>
    <w:p w:rsidR="00BA2453" w:rsidRDefault="006D07F5">
      <w:pPr>
        <w:tabs>
          <w:tab w:val="left" w:pos="2340"/>
          <w:tab w:val="left" w:pos="3600"/>
        </w:tabs>
        <w:rPr>
          <w:b/>
          <w:sz w:val="22"/>
        </w:rPr>
      </w:pPr>
      <w:r>
        <w:rPr>
          <w:b/>
          <w:sz w:val="22"/>
        </w:rPr>
        <w:t xml:space="preserve">  Client            </w:t>
      </w:r>
      <w:r w:rsidR="0069185E">
        <w:rPr>
          <w:b/>
          <w:sz w:val="22"/>
        </w:rPr>
        <w:t xml:space="preserve">     </w:t>
      </w:r>
      <w:r>
        <w:rPr>
          <w:b/>
          <w:sz w:val="22"/>
        </w:rPr>
        <w:t>SCB Client</w:t>
      </w:r>
    </w:p>
    <w:p w:rsidR="00BA2453" w:rsidRDefault="00BA2453">
      <w:pPr>
        <w:tabs>
          <w:tab w:val="left" w:pos="2340"/>
          <w:tab w:val="left" w:pos="3600"/>
        </w:tabs>
        <w:rPr>
          <w:b/>
          <w:sz w:val="22"/>
        </w:rPr>
      </w:pPr>
    </w:p>
    <w:p w:rsidR="00BA2453" w:rsidRDefault="00BA2453">
      <w:pPr>
        <w:tabs>
          <w:tab w:val="left" w:pos="2340"/>
          <w:tab w:val="left" w:pos="3600"/>
        </w:tabs>
        <w:rPr>
          <w:b/>
          <w:sz w:val="22"/>
        </w:rPr>
      </w:pPr>
    </w:p>
    <w:p w:rsidR="00BA2453" w:rsidRDefault="006D07F5">
      <w:pPr>
        <w:tabs>
          <w:tab w:val="left" w:pos="2340"/>
          <w:tab w:val="left" w:pos="3600"/>
        </w:tabs>
        <w:rPr>
          <w:b/>
          <w:sz w:val="22"/>
        </w:rPr>
      </w:pPr>
      <w:r>
        <w:rPr>
          <w:b/>
          <w:sz w:val="22"/>
        </w:rPr>
        <w:t xml:space="preserve">  Description: </w:t>
      </w:r>
    </w:p>
    <w:p w:rsidR="00BA2453" w:rsidRDefault="00BA2453"/>
    <w:p w:rsidR="00BA2453" w:rsidRDefault="0069185E">
      <w:pPr>
        <w:tabs>
          <w:tab w:val="left" w:pos="2340"/>
          <w:tab w:val="left" w:pos="3600"/>
        </w:tabs>
        <w:ind w:left="360"/>
        <w:rPr>
          <w:bCs/>
          <w:sz w:val="22"/>
        </w:rPr>
      </w:pPr>
      <w:r>
        <w:rPr>
          <w:b/>
          <w:sz w:val="22"/>
        </w:rPr>
        <w:t xml:space="preserve">          </w:t>
      </w:r>
      <w:r w:rsidR="006D07F5">
        <w:rPr>
          <w:bCs/>
          <w:sz w:val="22"/>
        </w:rPr>
        <w:t>This project is Single account opening project use to open the account the of the customer based on different information provided by them. We will get all the information from the customer and validate that information based on set of rule we define in our project (like, if the customer is not USA customer, we asked them some more document to submit), and we will go through the different page to collect the information, if every things is fine we will move through the CASA page, and finally open the account.</w:t>
      </w:r>
    </w:p>
    <w:p w:rsidR="00BA2453" w:rsidRDefault="00BA2453"/>
    <w:p w:rsidR="00BA2453" w:rsidRDefault="006D07F5">
      <w:pPr>
        <w:tabs>
          <w:tab w:val="left" w:pos="2340"/>
          <w:tab w:val="left" w:pos="3600"/>
        </w:tabs>
        <w:ind w:left="360"/>
        <w:rPr>
          <w:sz w:val="22"/>
        </w:rPr>
      </w:pPr>
      <w:r>
        <w:rPr>
          <w:b/>
          <w:sz w:val="22"/>
        </w:rPr>
        <w:t xml:space="preserve">        </w:t>
      </w:r>
    </w:p>
    <w:p w:rsidR="00BA2453" w:rsidRDefault="006D07F5">
      <w:pPr>
        <w:tabs>
          <w:tab w:val="left" w:pos="2340"/>
          <w:tab w:val="left" w:pos="3600"/>
        </w:tabs>
        <w:rPr>
          <w:b/>
          <w:sz w:val="22"/>
        </w:rPr>
      </w:pPr>
      <w:r>
        <w:rPr>
          <w:b/>
          <w:sz w:val="22"/>
        </w:rPr>
        <w:t xml:space="preserve">       Roles and Responsibilities:</w:t>
      </w:r>
    </w:p>
    <w:p w:rsidR="00BA2453" w:rsidRDefault="00BA2453"/>
    <w:p w:rsidR="00BA2453" w:rsidRDefault="006D07F5">
      <w:pPr>
        <w:numPr>
          <w:ilvl w:val="0"/>
          <w:numId w:val="4"/>
        </w:numPr>
        <w:tabs>
          <w:tab w:val="left" w:pos="1440"/>
          <w:tab w:val="left" w:pos="2340"/>
          <w:tab w:val="left" w:pos="3600"/>
        </w:tabs>
        <w:rPr>
          <w:sz w:val="22"/>
        </w:rPr>
      </w:pPr>
      <w:r>
        <w:rPr>
          <w:color w:val="000000"/>
          <w:sz w:val="22"/>
        </w:rPr>
        <w:t xml:space="preserve">Involve in adding the different module in existing project and different type of validation based on requirement </w:t>
      </w:r>
    </w:p>
    <w:p w:rsidR="00BA2453" w:rsidRDefault="006D07F5">
      <w:pPr>
        <w:numPr>
          <w:ilvl w:val="0"/>
          <w:numId w:val="4"/>
        </w:numPr>
        <w:tabs>
          <w:tab w:val="left" w:pos="1440"/>
          <w:tab w:val="left" w:pos="2340"/>
          <w:tab w:val="left" w:pos="3600"/>
        </w:tabs>
        <w:rPr>
          <w:sz w:val="22"/>
        </w:rPr>
      </w:pPr>
      <w:r>
        <w:rPr>
          <w:sz w:val="22"/>
        </w:rPr>
        <w:t>Involved in coding using Core Java &amp; Spring &amp; Hibernate at Service Layer</w:t>
      </w:r>
    </w:p>
    <w:p w:rsidR="00BA2453" w:rsidRDefault="00BA2453">
      <w:pPr>
        <w:rPr>
          <w:sz w:val="22"/>
        </w:rPr>
      </w:pPr>
    </w:p>
    <w:p w:rsidR="00BA2453" w:rsidRDefault="006D07F5">
      <w:pPr>
        <w:tabs>
          <w:tab w:val="left" w:pos="2340"/>
          <w:tab w:val="left" w:pos="3600"/>
        </w:tabs>
        <w:ind w:firstLineChars="150" w:firstLine="330"/>
        <w:rPr>
          <w:b/>
          <w:sz w:val="22"/>
        </w:rPr>
      </w:pPr>
      <w:r>
        <w:rPr>
          <w:b/>
          <w:sz w:val="22"/>
        </w:rPr>
        <w:t>#Project Title</w:t>
      </w:r>
      <w:r>
        <w:rPr>
          <w:b/>
          <w:sz w:val="22"/>
        </w:rPr>
        <w:tab/>
        <w:t>LOC (Line of Credit) at Accounting End</w:t>
      </w:r>
    </w:p>
    <w:p w:rsidR="00BA2453" w:rsidRDefault="006D07F5">
      <w:pPr>
        <w:tabs>
          <w:tab w:val="left" w:pos="2340"/>
          <w:tab w:val="left" w:pos="3600"/>
        </w:tabs>
        <w:rPr>
          <w:b/>
          <w:sz w:val="22"/>
        </w:rPr>
      </w:pPr>
      <w:r>
        <w:rPr>
          <w:b/>
          <w:sz w:val="22"/>
        </w:rPr>
        <w:t xml:space="preserve">   Domain</w:t>
      </w:r>
      <w:r>
        <w:rPr>
          <w:b/>
          <w:sz w:val="22"/>
        </w:rPr>
        <w:tab/>
        <w:t>Loan Accounting</w:t>
      </w:r>
    </w:p>
    <w:p w:rsidR="00BA2453" w:rsidRDefault="006D07F5">
      <w:pPr>
        <w:tabs>
          <w:tab w:val="left" w:pos="2340"/>
          <w:tab w:val="left" w:pos="3600"/>
        </w:tabs>
        <w:rPr>
          <w:b/>
          <w:sz w:val="22"/>
        </w:rPr>
      </w:pPr>
      <w:r>
        <w:rPr>
          <w:b/>
          <w:sz w:val="22"/>
        </w:rPr>
        <w:t xml:space="preserve">   Team Size</w:t>
      </w:r>
      <w:r>
        <w:rPr>
          <w:b/>
          <w:sz w:val="22"/>
        </w:rPr>
        <w:tab/>
        <w:t>5</w:t>
      </w:r>
    </w:p>
    <w:p w:rsidR="00BA2453" w:rsidRDefault="006D07F5">
      <w:pPr>
        <w:tabs>
          <w:tab w:val="left" w:pos="2340"/>
          <w:tab w:val="left" w:pos="3600"/>
        </w:tabs>
        <w:rPr>
          <w:b/>
          <w:sz w:val="22"/>
        </w:rPr>
      </w:pPr>
      <w:r>
        <w:rPr>
          <w:b/>
          <w:sz w:val="22"/>
        </w:rPr>
        <w:t xml:space="preserve">   Technologies</w:t>
      </w:r>
      <w:r>
        <w:rPr>
          <w:b/>
          <w:sz w:val="22"/>
        </w:rPr>
        <w:tab/>
      </w:r>
      <w:r w:rsidR="00100ABC">
        <w:rPr>
          <w:b/>
          <w:sz w:val="22"/>
          <w:lang w:val="en-IN"/>
        </w:rPr>
        <w:t xml:space="preserve">python &amp; java &amp; </w:t>
      </w:r>
      <w:proofErr w:type="spellStart"/>
      <w:r w:rsidR="00100ABC">
        <w:rPr>
          <w:b/>
          <w:sz w:val="22"/>
          <w:lang w:val="en-IN"/>
        </w:rPr>
        <w:t>javaScript</w:t>
      </w:r>
      <w:proofErr w:type="spellEnd"/>
      <w:r w:rsidR="00100ABC">
        <w:rPr>
          <w:b/>
          <w:sz w:val="22"/>
          <w:lang w:val="en-IN"/>
        </w:rPr>
        <w:t xml:space="preserve">, jQuery &amp; Django  </w:t>
      </w:r>
    </w:p>
    <w:p w:rsidR="00BA2453" w:rsidRDefault="006D07F5">
      <w:pPr>
        <w:tabs>
          <w:tab w:val="left" w:pos="2340"/>
          <w:tab w:val="left" w:pos="3600"/>
        </w:tabs>
        <w:rPr>
          <w:b/>
          <w:sz w:val="22"/>
        </w:rPr>
      </w:pPr>
      <w:r>
        <w:rPr>
          <w:b/>
          <w:sz w:val="22"/>
        </w:rPr>
        <w:t xml:space="preserve">   Database</w:t>
      </w:r>
      <w:r>
        <w:rPr>
          <w:b/>
          <w:sz w:val="22"/>
        </w:rPr>
        <w:tab/>
        <w:t>MySQL</w:t>
      </w:r>
    </w:p>
    <w:p w:rsidR="00BA2453" w:rsidRDefault="006D07F5">
      <w:pPr>
        <w:tabs>
          <w:tab w:val="left" w:pos="2340"/>
          <w:tab w:val="left" w:pos="3600"/>
        </w:tabs>
        <w:rPr>
          <w:b/>
          <w:sz w:val="22"/>
        </w:rPr>
      </w:pPr>
      <w:r>
        <w:rPr>
          <w:b/>
          <w:sz w:val="22"/>
        </w:rPr>
        <w:t xml:space="preserve">   IDE</w:t>
      </w:r>
      <w:r>
        <w:rPr>
          <w:b/>
          <w:sz w:val="22"/>
        </w:rPr>
        <w:tab/>
        <w:t>Eclipse</w:t>
      </w:r>
      <w:r w:rsidR="00100ABC">
        <w:rPr>
          <w:b/>
          <w:sz w:val="22"/>
        </w:rPr>
        <w:t xml:space="preserve">, </w:t>
      </w:r>
      <w:proofErr w:type="spellStart"/>
      <w:r w:rsidR="00100ABC">
        <w:rPr>
          <w:b/>
          <w:sz w:val="22"/>
        </w:rPr>
        <w:t>Pycharm</w:t>
      </w:r>
      <w:proofErr w:type="spellEnd"/>
    </w:p>
    <w:p w:rsidR="00BA2453" w:rsidRDefault="006D07F5">
      <w:pPr>
        <w:tabs>
          <w:tab w:val="left" w:pos="2340"/>
          <w:tab w:val="left" w:pos="3600"/>
        </w:tabs>
        <w:rPr>
          <w:b/>
          <w:sz w:val="22"/>
        </w:rPr>
      </w:pPr>
      <w:r>
        <w:rPr>
          <w:b/>
          <w:sz w:val="22"/>
        </w:rPr>
        <w:t xml:space="preserve">   Duration</w:t>
      </w:r>
      <w:r>
        <w:rPr>
          <w:b/>
          <w:sz w:val="22"/>
        </w:rPr>
        <w:tab/>
        <w:t xml:space="preserve">May-2015 to </w:t>
      </w:r>
      <w:r>
        <w:rPr>
          <w:b/>
          <w:sz w:val="22"/>
          <w:lang w:val="en-IN"/>
        </w:rPr>
        <w:t>AJuly-2016</w:t>
      </w:r>
    </w:p>
    <w:p w:rsidR="00BA2453" w:rsidRDefault="006D07F5">
      <w:pPr>
        <w:pStyle w:val="CVRole"/>
        <w:ind w:left="0" w:firstLine="0"/>
        <w:rPr>
          <w:rFonts w:ascii="Times New Roman" w:hAnsi="Times New Roman"/>
        </w:rPr>
      </w:pPr>
      <w:r>
        <w:rPr>
          <w:rFonts w:ascii="Times New Roman" w:hAnsi="Times New Roman"/>
        </w:rPr>
        <w:t>LOC:</w:t>
      </w:r>
    </w:p>
    <w:p w:rsidR="00BA2453" w:rsidRDefault="00BA2453"/>
    <w:p w:rsidR="00BA2453" w:rsidRDefault="006D07F5">
      <w:pPr>
        <w:jc w:val="both"/>
        <w:rPr>
          <w:sz w:val="22"/>
        </w:rPr>
      </w:pPr>
      <w:r>
        <w:rPr>
          <w:sz w:val="22"/>
        </w:rPr>
        <w:tab/>
      </w:r>
      <w:r w:rsidR="0069185E">
        <w:rPr>
          <w:sz w:val="22"/>
        </w:rPr>
        <w:tab/>
      </w:r>
      <w:r w:rsidR="0069185E">
        <w:rPr>
          <w:sz w:val="22"/>
        </w:rPr>
        <w:tab/>
      </w:r>
      <w:r>
        <w:rPr>
          <w:sz w:val="22"/>
        </w:rPr>
        <w:t>It is Daily interest loan project also called as LILOC (low interest rate LOC) product. It’s latest product of global analytics, use to provide the loan to the under bank customer at very low interest rate (</w:t>
      </w:r>
      <w:proofErr w:type="spellStart"/>
      <w:r>
        <w:rPr>
          <w:sz w:val="22"/>
        </w:rPr>
        <w:t>i.e</w:t>
      </w:r>
      <w:proofErr w:type="spellEnd"/>
      <w:r>
        <w:rPr>
          <w:sz w:val="22"/>
        </w:rPr>
        <w:t xml:space="preserve"> 11%) in USA Market. LOC is so efficient product that it provide the loan to customer within 4 min after collecting all the data from different Vendor and analyzing the customer based on Analytics model.</w:t>
      </w:r>
    </w:p>
    <w:p w:rsidR="00BA2453" w:rsidRDefault="006D07F5">
      <w:pPr>
        <w:jc w:val="both"/>
        <w:rPr>
          <w:sz w:val="22"/>
        </w:rPr>
      </w:pPr>
      <w:r>
        <w:rPr>
          <w:sz w:val="22"/>
        </w:rPr>
        <w:t>It’s never ending product, customer can to redraws the amount at any time based on their requirement, and we will collect the funded amount in different cycle along with interest accrued for that cycle. In LOC we are sending the statement to the customer to pay the cycle amount 10 days before payment date. If the customer doesn’t pay the amount within X days, we will declare them defaulted, he can come and make the payment to become active (</w:t>
      </w:r>
      <w:proofErr w:type="spellStart"/>
      <w:r>
        <w:rPr>
          <w:sz w:val="22"/>
        </w:rPr>
        <w:t>i.e</w:t>
      </w:r>
      <w:proofErr w:type="spellEnd"/>
      <w:r>
        <w:rPr>
          <w:sz w:val="22"/>
        </w:rPr>
        <w:t xml:space="preserve"> Relock Logic).     </w:t>
      </w:r>
    </w:p>
    <w:p w:rsidR="00BA2453" w:rsidRDefault="006D07F5">
      <w:pPr>
        <w:jc w:val="both"/>
        <w:rPr>
          <w:sz w:val="22"/>
        </w:rPr>
      </w:pPr>
      <w:r>
        <w:rPr>
          <w:sz w:val="22"/>
        </w:rPr>
        <w:t xml:space="preserve">       </w:t>
      </w:r>
    </w:p>
    <w:p w:rsidR="00BA2453" w:rsidRDefault="00BA2453">
      <w:pPr>
        <w:tabs>
          <w:tab w:val="left" w:pos="2340"/>
          <w:tab w:val="left" w:pos="3600"/>
        </w:tabs>
        <w:rPr>
          <w:b/>
          <w:sz w:val="22"/>
        </w:rPr>
      </w:pPr>
    </w:p>
    <w:p w:rsidR="00BA2453" w:rsidRDefault="006D07F5">
      <w:pPr>
        <w:tabs>
          <w:tab w:val="left" w:pos="2340"/>
          <w:tab w:val="left" w:pos="3600"/>
        </w:tabs>
        <w:rPr>
          <w:b/>
          <w:sz w:val="22"/>
        </w:rPr>
      </w:pPr>
      <w:r>
        <w:rPr>
          <w:b/>
          <w:sz w:val="22"/>
        </w:rPr>
        <w:t>Roles and Responsibilities:</w:t>
      </w:r>
    </w:p>
    <w:p w:rsidR="00BA2453" w:rsidRDefault="00BA2453">
      <w:pPr>
        <w:tabs>
          <w:tab w:val="left" w:pos="2340"/>
          <w:tab w:val="left" w:pos="3600"/>
        </w:tabs>
        <w:rPr>
          <w:b/>
          <w:sz w:val="22"/>
        </w:rPr>
      </w:pPr>
    </w:p>
    <w:p w:rsidR="00BA2453" w:rsidRDefault="006D07F5">
      <w:pPr>
        <w:numPr>
          <w:ilvl w:val="0"/>
          <w:numId w:val="5"/>
        </w:numPr>
        <w:tabs>
          <w:tab w:val="left" w:pos="1440"/>
          <w:tab w:val="left" w:pos="2340"/>
          <w:tab w:val="left" w:pos="3600"/>
        </w:tabs>
        <w:rPr>
          <w:sz w:val="22"/>
        </w:rPr>
      </w:pPr>
      <w:r>
        <w:rPr>
          <w:sz w:val="22"/>
        </w:rPr>
        <w:t>Involved in preparing Understanding document both in FD and TD phase.</w:t>
      </w:r>
    </w:p>
    <w:p w:rsidR="00BA2453" w:rsidRDefault="006D07F5">
      <w:pPr>
        <w:numPr>
          <w:ilvl w:val="0"/>
          <w:numId w:val="5"/>
        </w:numPr>
        <w:tabs>
          <w:tab w:val="left" w:pos="1440"/>
          <w:tab w:val="left" w:pos="2340"/>
          <w:tab w:val="left" w:pos="3600"/>
        </w:tabs>
      </w:pPr>
      <w:r>
        <w:rPr>
          <w:sz w:val="22"/>
        </w:rPr>
        <w:t xml:space="preserve">Involved in Coding in python for </w:t>
      </w:r>
      <w:proofErr w:type="spellStart"/>
      <w:r>
        <w:rPr>
          <w:sz w:val="22"/>
        </w:rPr>
        <w:t>Reclock</w:t>
      </w:r>
      <w:proofErr w:type="spellEnd"/>
      <w:r>
        <w:rPr>
          <w:sz w:val="22"/>
        </w:rPr>
        <w:t xml:space="preserve"> and Charge Off Logic</w:t>
      </w:r>
    </w:p>
    <w:p w:rsidR="00BA2453" w:rsidRDefault="006D07F5">
      <w:pPr>
        <w:numPr>
          <w:ilvl w:val="0"/>
          <w:numId w:val="5"/>
        </w:numPr>
        <w:tabs>
          <w:tab w:val="left" w:pos="1440"/>
          <w:tab w:val="left" w:pos="2340"/>
          <w:tab w:val="left" w:pos="3600"/>
        </w:tabs>
      </w:pPr>
      <w:r>
        <w:rPr>
          <w:sz w:val="22"/>
        </w:rPr>
        <w:t>Involved in Financial audit process, working with database and python Script to provide the stable and clean data.</w:t>
      </w:r>
    </w:p>
    <w:p w:rsidR="00BA2453" w:rsidRDefault="006D07F5">
      <w:pPr>
        <w:numPr>
          <w:ilvl w:val="0"/>
          <w:numId w:val="5"/>
        </w:numPr>
        <w:tabs>
          <w:tab w:val="left" w:pos="1440"/>
          <w:tab w:val="left" w:pos="2340"/>
          <w:tab w:val="left" w:pos="3600"/>
        </w:tabs>
        <w:rPr>
          <w:sz w:val="22"/>
        </w:rPr>
      </w:pPr>
      <w:r>
        <w:rPr>
          <w:sz w:val="22"/>
        </w:rPr>
        <w:t>Involved in Bug Fixing and Report Management.</w:t>
      </w:r>
    </w:p>
    <w:p w:rsidR="00BA2453" w:rsidRDefault="006D07F5">
      <w:pPr>
        <w:numPr>
          <w:ilvl w:val="0"/>
          <w:numId w:val="5"/>
        </w:numPr>
        <w:tabs>
          <w:tab w:val="left" w:pos="1440"/>
          <w:tab w:val="left" w:pos="2340"/>
          <w:tab w:val="left" w:pos="3600"/>
        </w:tabs>
        <w:rPr>
          <w:sz w:val="22"/>
        </w:rPr>
      </w:pPr>
      <w:r>
        <w:rPr>
          <w:sz w:val="22"/>
        </w:rPr>
        <w:t>Involved in code review</w:t>
      </w:r>
    </w:p>
    <w:p w:rsidR="00BA2453" w:rsidRDefault="00BA2453"/>
    <w:p w:rsidR="00DF3556" w:rsidRDefault="00DF3556"/>
    <w:p w:rsidR="00BA2453" w:rsidRDefault="00BA2453">
      <w:pPr>
        <w:tabs>
          <w:tab w:val="left" w:pos="2340"/>
          <w:tab w:val="left" w:pos="3600"/>
        </w:tabs>
        <w:rPr>
          <w:b/>
          <w:sz w:val="22"/>
        </w:rPr>
      </w:pPr>
    </w:p>
    <w:p w:rsidR="00BA2453" w:rsidRDefault="006D07F5">
      <w:pPr>
        <w:tabs>
          <w:tab w:val="left" w:pos="2340"/>
          <w:tab w:val="left" w:pos="3600"/>
        </w:tabs>
        <w:rPr>
          <w:b/>
          <w:sz w:val="22"/>
        </w:rPr>
      </w:pPr>
      <w:r>
        <w:rPr>
          <w:b/>
          <w:sz w:val="22"/>
        </w:rPr>
        <w:t>#Project Title</w:t>
      </w:r>
      <w:r>
        <w:rPr>
          <w:b/>
          <w:sz w:val="22"/>
        </w:rPr>
        <w:tab/>
        <w:t>Rebranding P&amp;L</w:t>
      </w:r>
    </w:p>
    <w:p w:rsidR="00BA2453" w:rsidRDefault="006D07F5">
      <w:pPr>
        <w:tabs>
          <w:tab w:val="left" w:pos="2340"/>
          <w:tab w:val="left" w:pos="3600"/>
        </w:tabs>
        <w:rPr>
          <w:b/>
          <w:sz w:val="22"/>
        </w:rPr>
      </w:pPr>
      <w:r>
        <w:rPr>
          <w:b/>
          <w:sz w:val="22"/>
        </w:rPr>
        <w:t xml:space="preserve">Domain </w:t>
      </w:r>
      <w:r>
        <w:rPr>
          <w:b/>
          <w:sz w:val="22"/>
        </w:rPr>
        <w:tab/>
        <w:t>P&amp;L LS2.0 (lending stream 2.0)</w:t>
      </w:r>
    </w:p>
    <w:p w:rsidR="00BA2453" w:rsidRDefault="006D07F5">
      <w:pPr>
        <w:tabs>
          <w:tab w:val="left" w:pos="2340"/>
          <w:tab w:val="left" w:pos="3600"/>
        </w:tabs>
        <w:rPr>
          <w:b/>
          <w:sz w:val="22"/>
        </w:rPr>
      </w:pPr>
      <w:r>
        <w:rPr>
          <w:b/>
          <w:sz w:val="22"/>
        </w:rPr>
        <w:t>Team Size</w:t>
      </w:r>
      <w:r>
        <w:rPr>
          <w:b/>
          <w:sz w:val="22"/>
        </w:rPr>
        <w:tab/>
        <w:t>15</w:t>
      </w:r>
    </w:p>
    <w:p w:rsidR="00BA2453" w:rsidRDefault="006D07F5">
      <w:pPr>
        <w:tabs>
          <w:tab w:val="left" w:pos="2340"/>
          <w:tab w:val="left" w:pos="3600"/>
        </w:tabs>
        <w:rPr>
          <w:b/>
          <w:sz w:val="22"/>
        </w:rPr>
      </w:pPr>
      <w:r>
        <w:rPr>
          <w:b/>
          <w:sz w:val="22"/>
        </w:rPr>
        <w:t>Technologies</w:t>
      </w:r>
      <w:r>
        <w:rPr>
          <w:b/>
          <w:sz w:val="22"/>
        </w:rPr>
        <w:tab/>
      </w:r>
      <w:r w:rsidR="00100ABC">
        <w:rPr>
          <w:b/>
          <w:sz w:val="22"/>
          <w:lang w:val="en-IN"/>
        </w:rPr>
        <w:t>Python &amp; java</w:t>
      </w:r>
    </w:p>
    <w:p w:rsidR="00BA2453" w:rsidRDefault="006D07F5">
      <w:pPr>
        <w:tabs>
          <w:tab w:val="left" w:pos="2340"/>
          <w:tab w:val="left" w:pos="3600"/>
        </w:tabs>
        <w:rPr>
          <w:b/>
          <w:sz w:val="22"/>
        </w:rPr>
      </w:pPr>
      <w:r>
        <w:rPr>
          <w:b/>
          <w:sz w:val="22"/>
        </w:rPr>
        <w:t>Database</w:t>
      </w:r>
      <w:r>
        <w:rPr>
          <w:b/>
          <w:sz w:val="22"/>
        </w:rPr>
        <w:tab/>
        <w:t>MySQL</w:t>
      </w:r>
    </w:p>
    <w:p w:rsidR="00BA2453" w:rsidRDefault="006D07F5">
      <w:pPr>
        <w:tabs>
          <w:tab w:val="left" w:pos="2340"/>
          <w:tab w:val="left" w:pos="3600"/>
        </w:tabs>
        <w:rPr>
          <w:b/>
          <w:sz w:val="22"/>
        </w:rPr>
      </w:pPr>
      <w:r>
        <w:rPr>
          <w:b/>
          <w:sz w:val="22"/>
        </w:rPr>
        <w:t>IDE</w:t>
      </w:r>
      <w:r>
        <w:rPr>
          <w:b/>
          <w:sz w:val="22"/>
        </w:rPr>
        <w:tab/>
        <w:t>Eclipse</w:t>
      </w:r>
    </w:p>
    <w:p w:rsidR="00BA2453" w:rsidRDefault="006D07F5">
      <w:pPr>
        <w:tabs>
          <w:tab w:val="left" w:pos="2340"/>
          <w:tab w:val="left" w:pos="3600"/>
        </w:tabs>
        <w:rPr>
          <w:b/>
          <w:sz w:val="22"/>
        </w:rPr>
      </w:pPr>
      <w:r>
        <w:rPr>
          <w:b/>
          <w:sz w:val="22"/>
        </w:rPr>
        <w:t>Duration</w:t>
      </w:r>
      <w:r>
        <w:rPr>
          <w:b/>
          <w:sz w:val="22"/>
        </w:rPr>
        <w:tab/>
        <w:t>Aug-2016 to Dec-2017</w:t>
      </w:r>
    </w:p>
    <w:p w:rsidR="00BA2453" w:rsidRDefault="00BA2453"/>
    <w:p w:rsidR="00BA2453" w:rsidRDefault="00BA2453"/>
    <w:p w:rsidR="00BA2453" w:rsidRDefault="006D07F5">
      <w:pPr>
        <w:tabs>
          <w:tab w:val="left" w:pos="2340"/>
          <w:tab w:val="left" w:pos="3600"/>
        </w:tabs>
        <w:rPr>
          <w:b/>
          <w:sz w:val="22"/>
        </w:rPr>
      </w:pPr>
      <w:r>
        <w:rPr>
          <w:b/>
          <w:sz w:val="22"/>
        </w:rPr>
        <w:t>Rebranding Lending Stream:</w:t>
      </w:r>
    </w:p>
    <w:p w:rsidR="00BA2453" w:rsidRDefault="00BA2453"/>
    <w:p w:rsidR="00BA2453" w:rsidRPr="00DF3556" w:rsidRDefault="006D07F5" w:rsidP="00DF3556">
      <w:pPr>
        <w:jc w:val="both"/>
        <w:rPr>
          <w:sz w:val="22"/>
        </w:rPr>
      </w:pPr>
      <w:r>
        <w:rPr>
          <w:sz w:val="22"/>
        </w:rPr>
        <w:t>Lending Steam and Drafty is main bone of the GA. Lending Stream like a regular loan and Drafty as a credit card. We had LS1.0 system where are using lot of third party to tools for all most all the work for start to funding the loan to the customer, Now, we have developed our own system added lot of functionally in our end.</w:t>
      </w:r>
    </w:p>
    <w:p w:rsidR="00BA2453" w:rsidRDefault="006D07F5">
      <w:pPr>
        <w:tabs>
          <w:tab w:val="left" w:pos="2340"/>
          <w:tab w:val="left" w:pos="3600"/>
        </w:tabs>
        <w:rPr>
          <w:b/>
          <w:sz w:val="22"/>
        </w:rPr>
      </w:pPr>
      <w:r>
        <w:rPr>
          <w:b/>
          <w:sz w:val="22"/>
        </w:rPr>
        <w:lastRenderedPageBreak/>
        <w:t>Roles and Responsibilities:</w:t>
      </w:r>
    </w:p>
    <w:p w:rsidR="00BA2453" w:rsidRDefault="00BA2453"/>
    <w:p w:rsidR="00BA2453" w:rsidRDefault="006D07F5">
      <w:pPr>
        <w:numPr>
          <w:ilvl w:val="0"/>
          <w:numId w:val="5"/>
        </w:numPr>
        <w:tabs>
          <w:tab w:val="left" w:pos="1440"/>
          <w:tab w:val="left" w:pos="2340"/>
          <w:tab w:val="left" w:pos="3600"/>
        </w:tabs>
        <w:rPr>
          <w:sz w:val="22"/>
        </w:rPr>
      </w:pPr>
      <w:r>
        <w:rPr>
          <w:color w:val="000000"/>
          <w:sz w:val="27"/>
          <w:szCs w:val="27"/>
        </w:rPr>
        <w:t xml:space="preserve"> </w:t>
      </w:r>
      <w:r>
        <w:rPr>
          <w:sz w:val="22"/>
        </w:rPr>
        <w:t>Involved in preparing Understanding document both in FD and TD phase.</w:t>
      </w:r>
    </w:p>
    <w:p w:rsidR="00BA2453" w:rsidRDefault="006D07F5">
      <w:pPr>
        <w:numPr>
          <w:ilvl w:val="0"/>
          <w:numId w:val="5"/>
        </w:numPr>
        <w:tabs>
          <w:tab w:val="left" w:pos="1440"/>
          <w:tab w:val="left" w:pos="2340"/>
          <w:tab w:val="left" w:pos="3600"/>
        </w:tabs>
      </w:pPr>
      <w:r>
        <w:rPr>
          <w:sz w:val="22"/>
        </w:rPr>
        <w:t xml:space="preserve"> Involved in Coding in python &amp; Django for </w:t>
      </w:r>
      <w:proofErr w:type="spellStart"/>
      <w:r>
        <w:rPr>
          <w:sz w:val="22"/>
        </w:rPr>
        <w:t>Esign</w:t>
      </w:r>
      <w:proofErr w:type="spellEnd"/>
      <w:r>
        <w:rPr>
          <w:sz w:val="22"/>
        </w:rPr>
        <w:t xml:space="preserve"> and </w:t>
      </w:r>
      <w:proofErr w:type="spellStart"/>
      <w:r>
        <w:rPr>
          <w:sz w:val="22"/>
        </w:rPr>
        <w:t>Secci</w:t>
      </w:r>
      <w:proofErr w:type="spellEnd"/>
      <w:r>
        <w:rPr>
          <w:sz w:val="22"/>
        </w:rPr>
        <w:t xml:space="preserve"> page complete logic</w:t>
      </w:r>
    </w:p>
    <w:p w:rsidR="00BA2453" w:rsidRDefault="006D07F5">
      <w:pPr>
        <w:numPr>
          <w:ilvl w:val="0"/>
          <w:numId w:val="5"/>
        </w:numPr>
        <w:tabs>
          <w:tab w:val="left" w:pos="1440"/>
          <w:tab w:val="left" w:pos="2340"/>
          <w:tab w:val="left" w:pos="3600"/>
        </w:tabs>
        <w:rPr>
          <w:sz w:val="22"/>
        </w:rPr>
      </w:pPr>
      <w:r>
        <w:rPr>
          <w:sz w:val="22"/>
        </w:rPr>
        <w:t xml:space="preserve">Involve in Coding for complete Debit Card Management and </w:t>
      </w:r>
      <w:proofErr w:type="spellStart"/>
      <w:r>
        <w:rPr>
          <w:sz w:val="22"/>
        </w:rPr>
        <w:t>Contactus</w:t>
      </w:r>
      <w:proofErr w:type="spellEnd"/>
      <w:r>
        <w:rPr>
          <w:sz w:val="22"/>
        </w:rPr>
        <w:t xml:space="preserve"> page &amp; Coding for Ticket Management.</w:t>
      </w:r>
    </w:p>
    <w:p w:rsidR="00BA2453" w:rsidRDefault="006D07F5">
      <w:pPr>
        <w:numPr>
          <w:ilvl w:val="0"/>
          <w:numId w:val="5"/>
        </w:numPr>
        <w:tabs>
          <w:tab w:val="left" w:pos="1440"/>
          <w:tab w:val="left" w:pos="2340"/>
          <w:tab w:val="left" w:pos="3600"/>
        </w:tabs>
        <w:rPr>
          <w:sz w:val="22"/>
        </w:rPr>
      </w:pPr>
      <w:r>
        <w:rPr>
          <w:sz w:val="22"/>
        </w:rPr>
        <w:t>Involved in code review</w:t>
      </w:r>
    </w:p>
    <w:p w:rsidR="00BA2453" w:rsidRDefault="00BA2453"/>
    <w:p w:rsidR="00BA2453" w:rsidRDefault="00BA2453"/>
    <w:p w:rsidR="00DF3556" w:rsidRDefault="00DF3556"/>
    <w:p w:rsidR="00DF3556" w:rsidRDefault="00DF3556"/>
    <w:p w:rsidR="00BA2453" w:rsidRDefault="006D07F5">
      <w:pPr>
        <w:tabs>
          <w:tab w:val="left" w:pos="2340"/>
          <w:tab w:val="left" w:pos="3600"/>
        </w:tabs>
        <w:rPr>
          <w:b/>
          <w:sz w:val="22"/>
        </w:rPr>
      </w:pPr>
      <w:r>
        <w:rPr>
          <w:b/>
          <w:sz w:val="22"/>
        </w:rPr>
        <w:t>#Project Title</w:t>
      </w:r>
      <w:r>
        <w:rPr>
          <w:b/>
          <w:sz w:val="22"/>
        </w:rPr>
        <w:tab/>
        <w:t>POC</w:t>
      </w:r>
    </w:p>
    <w:p w:rsidR="00BA2453" w:rsidRDefault="006D07F5">
      <w:pPr>
        <w:tabs>
          <w:tab w:val="left" w:pos="2340"/>
          <w:tab w:val="left" w:pos="3600"/>
        </w:tabs>
        <w:rPr>
          <w:b/>
          <w:sz w:val="22"/>
        </w:rPr>
      </w:pPr>
      <w:r>
        <w:rPr>
          <w:b/>
          <w:sz w:val="22"/>
        </w:rPr>
        <w:t xml:space="preserve">Domain </w:t>
      </w:r>
      <w:r>
        <w:rPr>
          <w:b/>
          <w:sz w:val="22"/>
        </w:rPr>
        <w:tab/>
        <w:t>Networking (Cloud base)</w:t>
      </w:r>
    </w:p>
    <w:p w:rsidR="00BA2453" w:rsidRDefault="006D07F5">
      <w:pPr>
        <w:tabs>
          <w:tab w:val="left" w:pos="2340"/>
          <w:tab w:val="left" w:pos="3600"/>
        </w:tabs>
        <w:rPr>
          <w:b/>
          <w:sz w:val="22"/>
        </w:rPr>
      </w:pPr>
      <w:r>
        <w:rPr>
          <w:b/>
          <w:sz w:val="22"/>
        </w:rPr>
        <w:t>Team Size</w:t>
      </w:r>
      <w:r>
        <w:rPr>
          <w:b/>
          <w:sz w:val="22"/>
        </w:rPr>
        <w:tab/>
        <w:t>4</w:t>
      </w:r>
    </w:p>
    <w:p w:rsidR="00BA2453" w:rsidRDefault="006D07F5">
      <w:pPr>
        <w:tabs>
          <w:tab w:val="left" w:pos="2340"/>
          <w:tab w:val="left" w:pos="3600"/>
        </w:tabs>
        <w:rPr>
          <w:b/>
          <w:sz w:val="22"/>
        </w:rPr>
      </w:pPr>
      <w:r>
        <w:rPr>
          <w:b/>
          <w:sz w:val="22"/>
        </w:rPr>
        <w:t>Technologies</w:t>
      </w:r>
      <w:r>
        <w:rPr>
          <w:b/>
          <w:sz w:val="22"/>
        </w:rPr>
        <w:tab/>
        <w:t xml:space="preserve">Python, </w:t>
      </w:r>
      <w:proofErr w:type="spellStart"/>
      <w:r>
        <w:rPr>
          <w:b/>
          <w:sz w:val="22"/>
        </w:rPr>
        <w:t>Kubernates</w:t>
      </w:r>
      <w:proofErr w:type="spellEnd"/>
      <w:r>
        <w:rPr>
          <w:b/>
          <w:sz w:val="22"/>
        </w:rPr>
        <w:t xml:space="preserve">, </w:t>
      </w:r>
      <w:proofErr w:type="spellStart"/>
      <w:r>
        <w:rPr>
          <w:b/>
          <w:sz w:val="22"/>
        </w:rPr>
        <w:t>Openfaas</w:t>
      </w:r>
      <w:proofErr w:type="spellEnd"/>
      <w:r>
        <w:rPr>
          <w:b/>
          <w:sz w:val="22"/>
        </w:rPr>
        <w:t>, spring boot</w:t>
      </w:r>
      <w:r>
        <w:rPr>
          <w:b/>
          <w:sz w:val="22"/>
          <w:lang w:val="en-IN"/>
        </w:rPr>
        <w:t>, java</w:t>
      </w:r>
    </w:p>
    <w:p w:rsidR="00BA2453" w:rsidRDefault="006D07F5">
      <w:pPr>
        <w:tabs>
          <w:tab w:val="left" w:pos="2340"/>
          <w:tab w:val="left" w:pos="3600"/>
        </w:tabs>
        <w:rPr>
          <w:b/>
          <w:sz w:val="22"/>
        </w:rPr>
      </w:pPr>
      <w:r>
        <w:rPr>
          <w:b/>
          <w:sz w:val="22"/>
        </w:rPr>
        <w:t>IDE</w:t>
      </w:r>
      <w:r>
        <w:rPr>
          <w:b/>
          <w:sz w:val="22"/>
        </w:rPr>
        <w:tab/>
        <w:t>Eclipse</w:t>
      </w:r>
    </w:p>
    <w:p w:rsidR="00BA2453" w:rsidRDefault="006D07F5">
      <w:pPr>
        <w:tabs>
          <w:tab w:val="left" w:pos="2340"/>
          <w:tab w:val="left" w:pos="3600"/>
        </w:tabs>
        <w:rPr>
          <w:b/>
          <w:sz w:val="22"/>
        </w:rPr>
      </w:pPr>
      <w:r>
        <w:rPr>
          <w:b/>
          <w:sz w:val="22"/>
        </w:rPr>
        <w:t>Duration</w:t>
      </w:r>
      <w:r>
        <w:rPr>
          <w:b/>
          <w:sz w:val="22"/>
        </w:rPr>
        <w:tab/>
      </w:r>
      <w:r w:rsidR="00DF3556">
        <w:rPr>
          <w:b/>
          <w:sz w:val="22"/>
        </w:rPr>
        <w:t>Jan-2018 to May-2018</w:t>
      </w:r>
    </w:p>
    <w:p w:rsidR="00BA2453" w:rsidRDefault="00BA2453"/>
    <w:p w:rsidR="00BA2453" w:rsidRDefault="00BA2453"/>
    <w:p w:rsidR="00BA2453" w:rsidRDefault="006D07F5">
      <w:pPr>
        <w:tabs>
          <w:tab w:val="left" w:pos="2340"/>
          <w:tab w:val="left" w:pos="3600"/>
        </w:tabs>
        <w:rPr>
          <w:b/>
          <w:sz w:val="22"/>
        </w:rPr>
      </w:pPr>
      <w:r>
        <w:rPr>
          <w:b/>
          <w:sz w:val="22"/>
        </w:rPr>
        <w:t>POC (Proof of Concept):</w:t>
      </w:r>
    </w:p>
    <w:p w:rsidR="00DF3556" w:rsidRDefault="00DF3556">
      <w:pPr>
        <w:tabs>
          <w:tab w:val="left" w:pos="2340"/>
          <w:tab w:val="left" w:pos="3600"/>
        </w:tabs>
        <w:rPr>
          <w:b/>
          <w:sz w:val="22"/>
        </w:rPr>
      </w:pPr>
    </w:p>
    <w:p w:rsidR="00BA2453" w:rsidRDefault="00BA2453"/>
    <w:p w:rsidR="00BA2453" w:rsidRDefault="006D07F5">
      <w:pPr>
        <w:jc w:val="both"/>
        <w:rPr>
          <w:sz w:val="22"/>
        </w:rPr>
      </w:pPr>
      <w:r>
        <w:rPr>
          <w:sz w:val="22"/>
        </w:rPr>
        <w:t>A </w:t>
      </w:r>
      <w:r>
        <w:rPr>
          <w:b/>
          <w:sz w:val="22"/>
        </w:rPr>
        <w:t>proof of concept</w:t>
      </w:r>
      <w:r>
        <w:rPr>
          <w:sz w:val="22"/>
        </w:rPr>
        <w:t xml:space="preserve"> (POC) is a demonstration, the purpose of which is to verify that certain concepts or theories have the potential for real-world application. POC is therefore a prototype that is designed to determine feasibility, but does not represent </w:t>
      </w:r>
      <w:r>
        <w:rPr>
          <w:sz w:val="22"/>
          <w:lang w:val="en-IN"/>
        </w:rPr>
        <w:t>deliverable</w:t>
      </w:r>
      <w:r>
        <w:rPr>
          <w:sz w:val="22"/>
        </w:rPr>
        <w:t>. I mean it will not go for production, we use to work on certain concept &amp; analyzing and learning.</w:t>
      </w:r>
    </w:p>
    <w:p w:rsidR="00DF3556" w:rsidRDefault="00DF3556">
      <w:pPr>
        <w:jc w:val="both"/>
        <w:rPr>
          <w:sz w:val="22"/>
        </w:rPr>
      </w:pPr>
    </w:p>
    <w:p w:rsidR="00DF3556" w:rsidRDefault="00DF3556">
      <w:pPr>
        <w:jc w:val="both"/>
        <w:rPr>
          <w:sz w:val="22"/>
        </w:rPr>
      </w:pPr>
    </w:p>
    <w:p w:rsidR="00BA2453" w:rsidRDefault="00BA2453"/>
    <w:p w:rsidR="00BA2453" w:rsidRDefault="006D07F5">
      <w:pPr>
        <w:rPr>
          <w:b/>
          <w:sz w:val="22"/>
        </w:rPr>
      </w:pPr>
      <w:r>
        <w:rPr>
          <w:b/>
          <w:sz w:val="22"/>
        </w:rPr>
        <w:t>Roles and Responsibilities:</w:t>
      </w:r>
    </w:p>
    <w:p w:rsidR="00BA2453" w:rsidRDefault="00BA2453">
      <w:pPr>
        <w:ind w:left="1440"/>
        <w:rPr>
          <w:sz w:val="22"/>
        </w:rPr>
      </w:pPr>
    </w:p>
    <w:p w:rsidR="00BA2453" w:rsidRDefault="006D07F5">
      <w:pPr>
        <w:numPr>
          <w:ilvl w:val="0"/>
          <w:numId w:val="6"/>
        </w:numPr>
        <w:rPr>
          <w:sz w:val="22"/>
        </w:rPr>
      </w:pPr>
      <w:r>
        <w:rPr>
          <w:sz w:val="22"/>
        </w:rPr>
        <w:t xml:space="preserve">Involve in setup the system by providing all the </w:t>
      </w:r>
      <w:r>
        <w:rPr>
          <w:sz w:val="22"/>
          <w:lang w:val="en-IN"/>
        </w:rPr>
        <w:t>dependencies</w:t>
      </w:r>
      <w:r>
        <w:rPr>
          <w:sz w:val="22"/>
        </w:rPr>
        <w:t>, so that system should work smoothly while development.</w:t>
      </w:r>
    </w:p>
    <w:p w:rsidR="00BA2453" w:rsidRDefault="006D07F5">
      <w:pPr>
        <w:numPr>
          <w:ilvl w:val="0"/>
          <w:numId w:val="6"/>
        </w:numPr>
        <w:rPr>
          <w:sz w:val="22"/>
        </w:rPr>
      </w:pPr>
      <w:r>
        <w:rPr>
          <w:sz w:val="22"/>
        </w:rPr>
        <w:t>Involve in learning  Kubernates,docker,openfaas and many other technology</w:t>
      </w:r>
    </w:p>
    <w:p w:rsidR="00BA2453" w:rsidRDefault="006D07F5">
      <w:pPr>
        <w:numPr>
          <w:ilvl w:val="0"/>
          <w:numId w:val="6"/>
        </w:numPr>
        <w:rPr>
          <w:sz w:val="22"/>
        </w:rPr>
      </w:pPr>
      <w:r>
        <w:rPr>
          <w:sz w:val="22"/>
        </w:rPr>
        <w:t>Involve on automating the system, and worked on many sample problem.</w:t>
      </w:r>
    </w:p>
    <w:p w:rsidR="00BA2453" w:rsidRDefault="006D07F5">
      <w:pPr>
        <w:jc w:val="both"/>
        <w:rPr>
          <w:sz w:val="22"/>
        </w:rPr>
      </w:pPr>
      <w:r>
        <w:rPr>
          <w:sz w:val="22"/>
        </w:rPr>
        <w:t xml:space="preserve"> </w:t>
      </w:r>
    </w:p>
    <w:p w:rsidR="00BA2453" w:rsidRDefault="00BA2453">
      <w:pPr>
        <w:ind w:left="720" w:hanging="720"/>
        <w:rPr>
          <w:sz w:val="22"/>
        </w:rPr>
      </w:pPr>
    </w:p>
    <w:p w:rsidR="005B61B5" w:rsidRDefault="005B61B5">
      <w:pPr>
        <w:ind w:left="720" w:hanging="720"/>
        <w:rPr>
          <w:sz w:val="22"/>
        </w:rPr>
      </w:pPr>
    </w:p>
    <w:p w:rsidR="00DF3556" w:rsidRDefault="00DF3556">
      <w:pPr>
        <w:ind w:left="720" w:hanging="720"/>
        <w:rPr>
          <w:sz w:val="22"/>
        </w:rPr>
      </w:pPr>
    </w:p>
    <w:p w:rsidR="00DF3556" w:rsidRDefault="00DF3556">
      <w:pPr>
        <w:ind w:left="720" w:hanging="720"/>
        <w:rPr>
          <w:sz w:val="22"/>
        </w:rPr>
      </w:pPr>
    </w:p>
    <w:p w:rsidR="00DF3556" w:rsidRDefault="00DF3556">
      <w:pPr>
        <w:ind w:left="720" w:hanging="720"/>
        <w:rPr>
          <w:sz w:val="22"/>
        </w:rPr>
      </w:pPr>
    </w:p>
    <w:p w:rsidR="00DF3556" w:rsidRDefault="00DF3556">
      <w:pPr>
        <w:ind w:left="720" w:hanging="720"/>
        <w:rPr>
          <w:sz w:val="22"/>
        </w:rPr>
      </w:pPr>
    </w:p>
    <w:p w:rsidR="00DF3556" w:rsidRDefault="00DF3556">
      <w:pPr>
        <w:ind w:left="720" w:hanging="720"/>
        <w:rPr>
          <w:sz w:val="22"/>
        </w:rPr>
      </w:pPr>
    </w:p>
    <w:p w:rsidR="00DF3556" w:rsidRDefault="00DF3556">
      <w:pPr>
        <w:ind w:left="720" w:hanging="720"/>
        <w:rPr>
          <w:sz w:val="22"/>
        </w:rPr>
      </w:pPr>
    </w:p>
    <w:p w:rsidR="00DF3556" w:rsidRDefault="00DF3556">
      <w:pPr>
        <w:ind w:left="720" w:hanging="720"/>
        <w:rPr>
          <w:sz w:val="22"/>
        </w:rPr>
      </w:pPr>
    </w:p>
    <w:p w:rsidR="00BA2453" w:rsidRDefault="00BA2453">
      <w:pPr>
        <w:ind w:left="720" w:hanging="720"/>
        <w:rPr>
          <w:sz w:val="22"/>
        </w:rPr>
      </w:pPr>
    </w:p>
    <w:p w:rsidR="005B61B5" w:rsidRDefault="005B61B5" w:rsidP="005B61B5">
      <w:pPr>
        <w:tabs>
          <w:tab w:val="left" w:pos="2340"/>
          <w:tab w:val="left" w:pos="3600"/>
        </w:tabs>
        <w:rPr>
          <w:b/>
          <w:sz w:val="22"/>
        </w:rPr>
      </w:pPr>
      <w:r>
        <w:rPr>
          <w:b/>
          <w:sz w:val="22"/>
        </w:rPr>
        <w:lastRenderedPageBreak/>
        <w:t>#Project Title</w:t>
      </w:r>
      <w:r>
        <w:rPr>
          <w:b/>
          <w:sz w:val="22"/>
        </w:rPr>
        <w:tab/>
      </w:r>
      <w:r>
        <w:rPr>
          <w:b/>
        </w:rPr>
        <w:t xml:space="preserve">IWAN anagram cisco project </w:t>
      </w:r>
    </w:p>
    <w:p w:rsidR="005B61B5" w:rsidRDefault="005B61B5" w:rsidP="005B61B5">
      <w:pPr>
        <w:tabs>
          <w:tab w:val="left" w:pos="2340"/>
          <w:tab w:val="left" w:pos="3600"/>
        </w:tabs>
        <w:rPr>
          <w:b/>
          <w:sz w:val="22"/>
        </w:rPr>
      </w:pPr>
      <w:r>
        <w:rPr>
          <w:b/>
        </w:rPr>
        <w:t xml:space="preserve">Domain </w:t>
      </w:r>
      <w:r>
        <w:rPr>
          <w:b/>
        </w:rPr>
        <w:tab/>
        <w:t>Networking (</w:t>
      </w:r>
      <w:r>
        <w:rPr>
          <w:b/>
        </w:rPr>
        <w:t>Simulation)</w:t>
      </w:r>
    </w:p>
    <w:p w:rsidR="005B61B5" w:rsidRDefault="005B61B5" w:rsidP="005B61B5">
      <w:pPr>
        <w:tabs>
          <w:tab w:val="left" w:pos="2340"/>
          <w:tab w:val="left" w:pos="3600"/>
        </w:tabs>
        <w:rPr>
          <w:b/>
          <w:sz w:val="22"/>
        </w:rPr>
      </w:pPr>
      <w:r>
        <w:rPr>
          <w:b/>
        </w:rPr>
        <w:t>Team Size</w:t>
      </w:r>
      <w:r>
        <w:rPr>
          <w:b/>
        </w:rPr>
        <w:tab/>
        <w:t>8</w:t>
      </w:r>
    </w:p>
    <w:p w:rsidR="005B61B5" w:rsidRDefault="005B61B5" w:rsidP="005B61B5">
      <w:pPr>
        <w:tabs>
          <w:tab w:val="left" w:pos="2340"/>
          <w:tab w:val="left" w:pos="3600"/>
        </w:tabs>
        <w:rPr>
          <w:b/>
          <w:sz w:val="22"/>
        </w:rPr>
      </w:pPr>
      <w:r>
        <w:rPr>
          <w:b/>
          <w:sz w:val="22"/>
        </w:rPr>
        <w:t>Technologies</w:t>
      </w:r>
      <w:r>
        <w:rPr>
          <w:b/>
          <w:sz w:val="22"/>
        </w:rPr>
        <w:tab/>
        <w:t xml:space="preserve">Python, </w:t>
      </w:r>
      <w:proofErr w:type="spellStart"/>
      <w:r w:rsidR="00DF3556">
        <w:rPr>
          <w:b/>
          <w:sz w:val="22"/>
        </w:rPr>
        <w:t>docker</w:t>
      </w:r>
      <w:proofErr w:type="spellEnd"/>
      <w:r>
        <w:rPr>
          <w:b/>
          <w:sz w:val="22"/>
          <w:lang w:val="en-IN"/>
        </w:rPr>
        <w:t>, java</w:t>
      </w:r>
      <w:r w:rsidR="00DF3556">
        <w:rPr>
          <w:b/>
          <w:sz w:val="22"/>
          <w:lang w:val="en-IN"/>
        </w:rPr>
        <w:t xml:space="preserve"> &amp; </w:t>
      </w:r>
      <w:proofErr w:type="spellStart"/>
      <w:r w:rsidR="00DF3556">
        <w:rPr>
          <w:b/>
          <w:sz w:val="22"/>
          <w:lang w:val="en-IN"/>
        </w:rPr>
        <w:t>Jquery</w:t>
      </w:r>
      <w:proofErr w:type="spellEnd"/>
    </w:p>
    <w:p w:rsidR="005B61B5" w:rsidRDefault="005B61B5" w:rsidP="005B61B5">
      <w:pPr>
        <w:tabs>
          <w:tab w:val="left" w:pos="2340"/>
          <w:tab w:val="left" w:pos="3600"/>
        </w:tabs>
        <w:rPr>
          <w:b/>
          <w:sz w:val="22"/>
        </w:rPr>
      </w:pPr>
      <w:r>
        <w:rPr>
          <w:b/>
          <w:sz w:val="22"/>
        </w:rPr>
        <w:t>IDE</w:t>
      </w:r>
      <w:r>
        <w:rPr>
          <w:b/>
          <w:sz w:val="22"/>
        </w:rPr>
        <w:tab/>
        <w:t>Eclipse</w:t>
      </w:r>
    </w:p>
    <w:p w:rsidR="005B61B5" w:rsidRDefault="00DF3556" w:rsidP="005B61B5">
      <w:pPr>
        <w:tabs>
          <w:tab w:val="left" w:pos="2340"/>
          <w:tab w:val="left" w:pos="3600"/>
        </w:tabs>
        <w:rPr>
          <w:b/>
          <w:sz w:val="22"/>
        </w:rPr>
      </w:pPr>
      <w:r>
        <w:rPr>
          <w:b/>
          <w:sz w:val="22"/>
        </w:rPr>
        <w:t>Duration</w:t>
      </w:r>
      <w:r>
        <w:rPr>
          <w:b/>
          <w:sz w:val="22"/>
        </w:rPr>
        <w:tab/>
        <w:t>May</w:t>
      </w:r>
      <w:r w:rsidR="005B61B5">
        <w:rPr>
          <w:b/>
          <w:sz w:val="22"/>
        </w:rPr>
        <w:t>-2018 to till date</w:t>
      </w:r>
    </w:p>
    <w:p w:rsidR="00DF3556" w:rsidRDefault="00DF3556" w:rsidP="005B61B5">
      <w:pPr>
        <w:tabs>
          <w:tab w:val="left" w:pos="2340"/>
          <w:tab w:val="left" w:pos="3600"/>
        </w:tabs>
        <w:rPr>
          <w:b/>
          <w:sz w:val="22"/>
        </w:rPr>
      </w:pPr>
    </w:p>
    <w:p w:rsidR="005B61B5" w:rsidRDefault="005B61B5" w:rsidP="005B61B5"/>
    <w:p w:rsidR="005B61B5" w:rsidRDefault="005B61B5" w:rsidP="005B61B5">
      <w:pPr>
        <w:rPr>
          <w:b/>
        </w:rPr>
      </w:pPr>
      <w:r w:rsidRPr="005B61B5">
        <w:rPr>
          <w:b/>
        </w:rPr>
        <w:t>IWAN anagram cisco project:</w:t>
      </w:r>
    </w:p>
    <w:p w:rsidR="005B61B5" w:rsidRPr="005B61B5" w:rsidRDefault="005B61B5" w:rsidP="005B61B5">
      <w:pPr>
        <w:rPr>
          <w:b/>
        </w:rPr>
      </w:pPr>
    </w:p>
    <w:p w:rsidR="005B61B5" w:rsidRPr="00DF3556" w:rsidRDefault="005B61B5" w:rsidP="005B61B5">
      <w:pPr>
        <w:rPr>
          <w:sz w:val="22"/>
        </w:rPr>
      </w:pPr>
      <w:r w:rsidRPr="00DF3556">
        <w:rPr>
          <w:sz w:val="22"/>
        </w:rPr>
        <w:t>Intelligent WAN (</w:t>
      </w:r>
      <w:proofErr w:type="spellStart"/>
      <w:r w:rsidRPr="00DF3556">
        <w:rPr>
          <w:sz w:val="22"/>
        </w:rPr>
        <w:t>iWAN</w:t>
      </w:r>
      <w:proofErr w:type="spellEnd"/>
      <w:r w:rsidRPr="00DF3556">
        <w:rPr>
          <w:sz w:val="22"/>
        </w:rPr>
        <w:t>) is a Cisco SD-WAN product that was built from an existing Cisco product (also called </w:t>
      </w:r>
      <w:proofErr w:type="spellStart"/>
      <w:r w:rsidRPr="00DF3556">
        <w:rPr>
          <w:sz w:val="22"/>
        </w:rPr>
        <w:t>iWAN</w:t>
      </w:r>
      <w:proofErr w:type="spellEnd"/>
      <w:r w:rsidRPr="00DF3556">
        <w:rPr>
          <w:sz w:val="22"/>
        </w:rPr>
        <w:t>). Cisco's </w:t>
      </w:r>
      <w:proofErr w:type="spellStart"/>
      <w:r w:rsidRPr="00DF3556">
        <w:rPr>
          <w:sz w:val="22"/>
        </w:rPr>
        <w:t>iWAN</w:t>
      </w:r>
      <w:proofErr w:type="spellEnd"/>
      <w:r w:rsidRPr="00DF3556">
        <w:rPr>
          <w:sz w:val="22"/>
        </w:rPr>
        <w:t> provides traffic control and security features for the WAN that has been integrated into Cisco branch-office routers.</w:t>
      </w:r>
    </w:p>
    <w:p w:rsidR="005B61B5" w:rsidRPr="00DF3556" w:rsidRDefault="005B61B5" w:rsidP="005B61B5">
      <w:pPr>
        <w:rPr>
          <w:sz w:val="22"/>
        </w:rPr>
      </w:pPr>
      <w:r w:rsidRPr="00DF3556">
        <w:rPr>
          <w:sz w:val="22"/>
        </w:rPr>
        <w:t>Anagram</w:t>
      </w:r>
      <w:r w:rsidRPr="00DF3556">
        <w:rPr>
          <w:sz w:val="22"/>
        </w:rPr>
        <w:t xml:space="preserve"> is a single model of this big </w:t>
      </w:r>
      <w:proofErr w:type="spellStart"/>
      <w:r w:rsidRPr="00DF3556">
        <w:rPr>
          <w:sz w:val="22"/>
        </w:rPr>
        <w:t>iwan</w:t>
      </w:r>
      <w:proofErr w:type="spellEnd"/>
      <w:r w:rsidRPr="00DF3556">
        <w:rPr>
          <w:sz w:val="22"/>
        </w:rPr>
        <w:t xml:space="preserve"> project, mainly based on the concept of virtualization and containerization. Anagram is kind of </w:t>
      </w:r>
      <w:r w:rsidRPr="00DF3556">
        <w:rPr>
          <w:sz w:val="22"/>
        </w:rPr>
        <w:t>simulation</w:t>
      </w:r>
      <w:r w:rsidRPr="00DF3556">
        <w:rPr>
          <w:sz w:val="22"/>
        </w:rPr>
        <w:t xml:space="preserve"> tools use to manage the device effectively and efficiently. We have </w:t>
      </w:r>
      <w:r w:rsidRPr="00DF3556">
        <w:rPr>
          <w:sz w:val="22"/>
        </w:rPr>
        <w:t>different model lik</w:t>
      </w:r>
      <w:r w:rsidRPr="00DF3556">
        <w:rPr>
          <w:sz w:val="22"/>
        </w:rPr>
        <w:t>e adding the device, health check the device and we have different CLI and SNMPSIM model.</w:t>
      </w:r>
    </w:p>
    <w:p w:rsidR="005B61B5" w:rsidRDefault="005B61B5" w:rsidP="005B61B5"/>
    <w:p w:rsidR="005B61B5" w:rsidRDefault="005B61B5" w:rsidP="005B61B5">
      <w:pPr>
        <w:rPr>
          <w:b/>
        </w:rPr>
      </w:pPr>
      <w:r w:rsidRPr="00DF3556">
        <w:rPr>
          <w:b/>
        </w:rPr>
        <w:t xml:space="preserve">Roles and </w:t>
      </w:r>
      <w:r w:rsidR="00DF3556" w:rsidRPr="00DF3556">
        <w:rPr>
          <w:b/>
        </w:rPr>
        <w:t>Responsibilities</w:t>
      </w:r>
      <w:r w:rsidRPr="00DF3556">
        <w:rPr>
          <w:b/>
        </w:rPr>
        <w:t>:</w:t>
      </w:r>
    </w:p>
    <w:p w:rsidR="00DF3556" w:rsidRDefault="00DF3556" w:rsidP="005B61B5">
      <w:pPr>
        <w:rPr>
          <w:b/>
        </w:rPr>
      </w:pPr>
    </w:p>
    <w:p w:rsidR="005B61B5" w:rsidRPr="00DF3556" w:rsidRDefault="005B61B5" w:rsidP="005B61B5">
      <w:pPr>
        <w:pStyle w:val="ListParagraph"/>
        <w:numPr>
          <w:ilvl w:val="0"/>
          <w:numId w:val="7"/>
        </w:numPr>
        <w:rPr>
          <w:sz w:val="22"/>
        </w:rPr>
      </w:pPr>
      <w:r w:rsidRPr="00DF3556">
        <w:rPr>
          <w:sz w:val="22"/>
        </w:rPr>
        <w:t>Involve in Setup and understanding the basic flow of Anagram code.</w:t>
      </w:r>
    </w:p>
    <w:p w:rsidR="005B61B5" w:rsidRPr="00DF3556" w:rsidRDefault="005B61B5" w:rsidP="005B61B5">
      <w:pPr>
        <w:pStyle w:val="ListParagraph"/>
        <w:numPr>
          <w:ilvl w:val="0"/>
          <w:numId w:val="7"/>
        </w:numPr>
        <w:rPr>
          <w:sz w:val="22"/>
        </w:rPr>
      </w:pPr>
      <w:r w:rsidRPr="00DF3556">
        <w:rPr>
          <w:sz w:val="22"/>
        </w:rPr>
        <w:t xml:space="preserve">Involve in working with </w:t>
      </w:r>
      <w:r w:rsidR="00DF3556" w:rsidRPr="00DF3556">
        <w:rPr>
          <w:sz w:val="22"/>
        </w:rPr>
        <w:t>Docker</w:t>
      </w:r>
      <w:r w:rsidRPr="00DF3556">
        <w:rPr>
          <w:sz w:val="22"/>
        </w:rPr>
        <w:t xml:space="preserve"> and different front end </w:t>
      </w:r>
      <w:r w:rsidR="00DF3556" w:rsidRPr="00DF3556">
        <w:rPr>
          <w:sz w:val="22"/>
        </w:rPr>
        <w:t>technology</w:t>
      </w:r>
      <w:r w:rsidRPr="00DF3556">
        <w:rPr>
          <w:sz w:val="22"/>
        </w:rPr>
        <w:t>.</w:t>
      </w:r>
    </w:p>
    <w:p w:rsidR="005B61B5" w:rsidRPr="00DF3556" w:rsidRDefault="00DF3556" w:rsidP="005B61B5">
      <w:pPr>
        <w:pStyle w:val="ListParagraph"/>
        <w:numPr>
          <w:ilvl w:val="0"/>
          <w:numId w:val="7"/>
        </w:numPr>
        <w:rPr>
          <w:sz w:val="22"/>
        </w:rPr>
      </w:pPr>
      <w:r w:rsidRPr="00DF3556">
        <w:rPr>
          <w:sz w:val="22"/>
        </w:rPr>
        <w:t>Involve</w:t>
      </w:r>
      <w:r w:rsidR="005B61B5" w:rsidRPr="00DF3556">
        <w:rPr>
          <w:sz w:val="22"/>
        </w:rPr>
        <w:t xml:space="preserve"> in working with SNMPSIM complete module and writing the Code and unit test for the same.</w:t>
      </w:r>
    </w:p>
    <w:p w:rsidR="005B61B5" w:rsidRDefault="005B61B5">
      <w:pPr>
        <w:ind w:left="720" w:hanging="720"/>
        <w:rPr>
          <w:sz w:val="22"/>
        </w:rPr>
      </w:pPr>
    </w:p>
    <w:p w:rsidR="005B61B5" w:rsidRDefault="005B61B5">
      <w:pPr>
        <w:ind w:left="720" w:hanging="720"/>
        <w:rPr>
          <w:sz w:val="22"/>
        </w:rPr>
      </w:pPr>
    </w:p>
    <w:p w:rsidR="005B61B5" w:rsidRDefault="005B61B5">
      <w:pPr>
        <w:ind w:left="720" w:hanging="720"/>
        <w:rPr>
          <w:sz w:val="22"/>
        </w:rPr>
      </w:pPr>
    </w:p>
    <w:p w:rsidR="00BA2453" w:rsidRDefault="00BA2453">
      <w:pPr>
        <w:tabs>
          <w:tab w:val="left" w:pos="1440"/>
          <w:tab w:val="left" w:pos="2340"/>
          <w:tab w:val="left" w:pos="3600"/>
        </w:tabs>
        <w:ind w:left="2010"/>
        <w:rPr>
          <w:sz w:val="22"/>
        </w:rPr>
      </w:pPr>
    </w:p>
    <w:p w:rsidR="00BA2453" w:rsidRDefault="006D07F5">
      <w:pPr>
        <w:pBdr>
          <w:bottom w:val="single" w:sz="4" w:space="0" w:color="auto"/>
        </w:pBdr>
        <w:tabs>
          <w:tab w:val="left" w:pos="1440"/>
          <w:tab w:val="left" w:pos="2340"/>
          <w:tab w:val="left" w:pos="3600"/>
        </w:tabs>
        <w:rPr>
          <w:sz w:val="22"/>
        </w:rPr>
      </w:pPr>
      <w:r>
        <w:rPr>
          <w:b/>
          <w:bCs/>
          <w:color w:val="000000"/>
          <w:sz w:val="22"/>
        </w:rPr>
        <w:t>Personal Details</w:t>
      </w:r>
    </w:p>
    <w:p w:rsidR="00BA2453" w:rsidRDefault="00BA2453">
      <w:pPr>
        <w:rPr>
          <w:sz w:val="22"/>
        </w:rPr>
      </w:pPr>
    </w:p>
    <w:p w:rsidR="00BA2453" w:rsidRDefault="00BA2453">
      <w:pPr>
        <w:rPr>
          <w:sz w:val="22"/>
        </w:rPr>
      </w:pPr>
    </w:p>
    <w:p w:rsidR="00BA2453" w:rsidRDefault="006D07F5">
      <w:pPr>
        <w:rPr>
          <w:sz w:val="22"/>
        </w:rPr>
      </w:pPr>
      <w:r>
        <w:rPr>
          <w:sz w:val="22"/>
        </w:rPr>
        <w:t xml:space="preserve">        Name</w:t>
      </w:r>
      <w:r>
        <w:rPr>
          <w:sz w:val="22"/>
          <w:lang w:val="en-IN"/>
        </w:rPr>
        <w:tab/>
      </w:r>
      <w:r>
        <w:rPr>
          <w:sz w:val="22"/>
          <w:lang w:val="en-IN"/>
        </w:rPr>
        <w:tab/>
      </w:r>
      <w:r>
        <w:rPr>
          <w:sz w:val="22"/>
          <w:lang w:val="en-IN"/>
        </w:rPr>
        <w:tab/>
      </w:r>
      <w:r>
        <w:rPr>
          <w:sz w:val="22"/>
          <w:lang w:val="en-IN"/>
        </w:rPr>
        <w:tab/>
      </w:r>
      <w:r>
        <w:rPr>
          <w:sz w:val="22"/>
          <w:lang w:val="en-IN"/>
        </w:rPr>
        <w:tab/>
      </w:r>
      <w:r>
        <w:rPr>
          <w:sz w:val="22"/>
        </w:rPr>
        <w:t>:        Asif Nawaz</w:t>
      </w:r>
    </w:p>
    <w:p w:rsidR="00BA2453" w:rsidRDefault="006D07F5">
      <w:pPr>
        <w:rPr>
          <w:sz w:val="22"/>
        </w:rPr>
      </w:pPr>
      <w:r>
        <w:rPr>
          <w:sz w:val="22"/>
        </w:rPr>
        <w:t xml:space="preserve">        Gender</w:t>
      </w:r>
      <w:r w:rsidR="0069185E">
        <w:rPr>
          <w:sz w:val="22"/>
          <w:lang w:val="en-IN"/>
        </w:rPr>
        <w:tab/>
      </w:r>
      <w:r w:rsidR="0069185E">
        <w:rPr>
          <w:sz w:val="22"/>
          <w:lang w:val="en-IN"/>
        </w:rPr>
        <w:tab/>
      </w:r>
      <w:r w:rsidR="0069185E">
        <w:rPr>
          <w:sz w:val="22"/>
          <w:lang w:val="en-IN"/>
        </w:rPr>
        <w:tab/>
      </w:r>
      <w:r w:rsidR="0069185E">
        <w:rPr>
          <w:sz w:val="22"/>
          <w:lang w:val="en-IN"/>
        </w:rPr>
        <w:tab/>
      </w:r>
      <w:r>
        <w:rPr>
          <w:sz w:val="22"/>
        </w:rPr>
        <w:t>:        Male</w:t>
      </w:r>
    </w:p>
    <w:p w:rsidR="00BA2453" w:rsidRDefault="006D07F5">
      <w:pPr>
        <w:rPr>
          <w:sz w:val="22"/>
        </w:rPr>
      </w:pPr>
      <w:r>
        <w:rPr>
          <w:sz w:val="22"/>
        </w:rPr>
        <w:t xml:space="preserve">        Nationality</w:t>
      </w:r>
      <w:r w:rsidR="0069185E">
        <w:rPr>
          <w:sz w:val="22"/>
          <w:lang w:val="en-IN"/>
        </w:rPr>
        <w:tab/>
      </w:r>
      <w:r w:rsidR="0069185E">
        <w:rPr>
          <w:sz w:val="22"/>
          <w:lang w:val="en-IN"/>
        </w:rPr>
        <w:tab/>
      </w:r>
      <w:r w:rsidR="0069185E">
        <w:rPr>
          <w:sz w:val="22"/>
          <w:lang w:val="en-IN"/>
        </w:rPr>
        <w:tab/>
      </w:r>
      <w:r>
        <w:rPr>
          <w:sz w:val="22"/>
        </w:rPr>
        <w:t xml:space="preserve">:        Indian                                                                         </w:t>
      </w:r>
    </w:p>
    <w:p w:rsidR="00BA2453" w:rsidRDefault="006D07F5">
      <w:pPr>
        <w:rPr>
          <w:color w:val="000000"/>
          <w:sz w:val="22"/>
        </w:rPr>
      </w:pPr>
      <w:r>
        <w:rPr>
          <w:sz w:val="22"/>
        </w:rPr>
        <w:t xml:space="preserve">        Mobile</w:t>
      </w:r>
      <w:r w:rsidR="0069185E">
        <w:rPr>
          <w:sz w:val="22"/>
          <w:lang w:val="en-IN"/>
        </w:rPr>
        <w:tab/>
      </w:r>
      <w:r w:rsidR="0069185E">
        <w:rPr>
          <w:sz w:val="22"/>
          <w:lang w:val="en-IN"/>
        </w:rPr>
        <w:tab/>
      </w:r>
      <w:r w:rsidR="0069185E">
        <w:rPr>
          <w:sz w:val="22"/>
          <w:lang w:val="en-IN"/>
        </w:rPr>
        <w:tab/>
      </w:r>
      <w:r w:rsidR="0069185E">
        <w:rPr>
          <w:sz w:val="22"/>
          <w:lang w:val="en-IN"/>
        </w:rPr>
        <w:tab/>
      </w:r>
      <w:r>
        <w:rPr>
          <w:sz w:val="22"/>
        </w:rPr>
        <w:t xml:space="preserve">:        +91- </w:t>
      </w:r>
      <w:r>
        <w:rPr>
          <w:color w:val="000000"/>
          <w:sz w:val="22"/>
        </w:rPr>
        <w:t>9087756835</w:t>
      </w:r>
    </w:p>
    <w:p w:rsidR="00BA2453" w:rsidRDefault="006D07F5">
      <w:pPr>
        <w:rPr>
          <w:sz w:val="22"/>
        </w:rPr>
      </w:pPr>
      <w:r>
        <w:rPr>
          <w:color w:val="000000"/>
          <w:sz w:val="22"/>
        </w:rPr>
        <w:t xml:space="preserve">        </w:t>
      </w:r>
      <w:r>
        <w:rPr>
          <w:sz w:val="22"/>
        </w:rPr>
        <w:t xml:space="preserve">E-mail                 </w:t>
      </w:r>
      <w:r w:rsidR="0069185E">
        <w:rPr>
          <w:sz w:val="22"/>
        </w:rPr>
        <w:t xml:space="preserve">  </w:t>
      </w:r>
      <w:r>
        <w:rPr>
          <w:sz w:val="22"/>
        </w:rPr>
        <w:t>:        azasif90@gmail.com</w:t>
      </w:r>
    </w:p>
    <w:p w:rsidR="00BA2453" w:rsidRDefault="00BA2453"/>
    <w:sectPr w:rsidR="00BA2453">
      <w:footnotePr>
        <w:pos w:val="beneathText"/>
      </w:footnotePr>
      <w:pgSz w:w="12240" w:h="15840"/>
      <w:pgMar w:top="1440" w:right="1440" w:bottom="1440" w:left="1440" w:header="144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Batang">
    <w:altName w:val="Malgun Gothic"/>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left" w:pos="720"/>
        </w:tabs>
        <w:ind w:left="720" w:hanging="360"/>
      </w:pPr>
      <w:rPr>
        <w:rFonts w:ascii="Wingdings" w:hAnsi="Wingdings" w:hint="default"/>
        <w:sz w:val="18"/>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3"/>
    <w:multiLevelType w:val="multilevel"/>
    <w:tmpl w:val="0000000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4"/>
    <w:multiLevelType w:val="multilevel"/>
    <w:tmpl w:val="00000004"/>
    <w:lvl w:ilvl="0">
      <w:start w:val="1"/>
      <w:numFmt w:val="bullet"/>
      <w:lvlText w:val=""/>
      <w:lvlJc w:val="left"/>
      <w:pPr>
        <w:ind w:left="2370" w:hanging="360"/>
      </w:pPr>
      <w:rPr>
        <w:rFonts w:ascii="Wingdings" w:hAnsi="Wingdings" w:hint="default"/>
      </w:rPr>
    </w:lvl>
    <w:lvl w:ilvl="1">
      <w:start w:val="1"/>
      <w:numFmt w:val="bullet"/>
      <w:lvlText w:val="o"/>
      <w:lvlJc w:val="left"/>
      <w:pPr>
        <w:ind w:left="3090" w:hanging="360"/>
      </w:pPr>
      <w:rPr>
        <w:rFonts w:ascii="Courier New" w:hAnsi="Courier New" w:cs="Courier New" w:hint="default"/>
      </w:rPr>
    </w:lvl>
    <w:lvl w:ilvl="2">
      <w:start w:val="1"/>
      <w:numFmt w:val="bullet"/>
      <w:lvlText w:val=""/>
      <w:lvlJc w:val="left"/>
      <w:pPr>
        <w:ind w:left="3810" w:hanging="360"/>
      </w:pPr>
      <w:rPr>
        <w:rFonts w:ascii="Wingdings" w:hAnsi="Wingdings" w:hint="default"/>
      </w:rPr>
    </w:lvl>
    <w:lvl w:ilvl="3">
      <w:start w:val="1"/>
      <w:numFmt w:val="bullet"/>
      <w:lvlText w:val=""/>
      <w:lvlJc w:val="left"/>
      <w:pPr>
        <w:ind w:left="4530" w:hanging="360"/>
      </w:pPr>
      <w:rPr>
        <w:rFonts w:ascii="Symbol" w:hAnsi="Symbol" w:hint="default"/>
      </w:rPr>
    </w:lvl>
    <w:lvl w:ilvl="4">
      <w:start w:val="1"/>
      <w:numFmt w:val="bullet"/>
      <w:lvlText w:val="o"/>
      <w:lvlJc w:val="left"/>
      <w:pPr>
        <w:ind w:left="5250" w:hanging="360"/>
      </w:pPr>
      <w:rPr>
        <w:rFonts w:ascii="Courier New" w:hAnsi="Courier New" w:cs="Courier New" w:hint="default"/>
      </w:rPr>
    </w:lvl>
    <w:lvl w:ilvl="5">
      <w:start w:val="1"/>
      <w:numFmt w:val="bullet"/>
      <w:lvlText w:val=""/>
      <w:lvlJc w:val="left"/>
      <w:pPr>
        <w:ind w:left="5970" w:hanging="360"/>
      </w:pPr>
      <w:rPr>
        <w:rFonts w:ascii="Wingdings" w:hAnsi="Wingdings" w:hint="default"/>
      </w:rPr>
    </w:lvl>
    <w:lvl w:ilvl="6">
      <w:start w:val="1"/>
      <w:numFmt w:val="bullet"/>
      <w:lvlText w:val=""/>
      <w:lvlJc w:val="left"/>
      <w:pPr>
        <w:ind w:left="6690" w:hanging="360"/>
      </w:pPr>
      <w:rPr>
        <w:rFonts w:ascii="Symbol" w:hAnsi="Symbol" w:hint="default"/>
      </w:rPr>
    </w:lvl>
    <w:lvl w:ilvl="7">
      <w:start w:val="1"/>
      <w:numFmt w:val="bullet"/>
      <w:lvlText w:val="o"/>
      <w:lvlJc w:val="left"/>
      <w:pPr>
        <w:ind w:left="7410" w:hanging="360"/>
      </w:pPr>
      <w:rPr>
        <w:rFonts w:ascii="Courier New" w:hAnsi="Courier New" w:cs="Courier New" w:hint="default"/>
      </w:rPr>
    </w:lvl>
    <w:lvl w:ilvl="8">
      <w:start w:val="1"/>
      <w:numFmt w:val="bullet"/>
      <w:lvlText w:val=""/>
      <w:lvlJc w:val="left"/>
      <w:pPr>
        <w:ind w:left="8130" w:hanging="360"/>
      </w:pPr>
      <w:rPr>
        <w:rFonts w:ascii="Wingdings" w:hAnsi="Wingdings" w:hint="default"/>
      </w:rPr>
    </w:lvl>
  </w:abstractNum>
  <w:abstractNum w:abstractNumId="3" w15:restartNumberingAfterBreak="0">
    <w:nsid w:val="00000005"/>
    <w:multiLevelType w:val="multilevel"/>
    <w:tmpl w:val="00000005"/>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4" w15:restartNumberingAfterBreak="0">
    <w:nsid w:val="3E1D2E0D"/>
    <w:multiLevelType w:val="hybridMultilevel"/>
    <w:tmpl w:val="C50291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787F0C"/>
    <w:multiLevelType w:val="singleLevel"/>
    <w:tmpl w:val="5A787F0C"/>
    <w:lvl w:ilvl="0">
      <w:start w:val="1"/>
      <w:numFmt w:val="bullet"/>
      <w:lvlText w:val=""/>
      <w:lvlJc w:val="left"/>
      <w:pPr>
        <w:ind w:left="420" w:hanging="420"/>
      </w:pPr>
      <w:rPr>
        <w:rFonts w:ascii="Wingdings" w:hAnsi="Wingdings" w:hint="default"/>
      </w:rPr>
    </w:lvl>
  </w:abstractNum>
  <w:abstractNum w:abstractNumId="6" w15:restartNumberingAfterBreak="0">
    <w:nsid w:val="5CD634A7"/>
    <w:multiLevelType w:val="multilevel"/>
    <w:tmpl w:val="5CD634A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pos w:val="beneathText"/>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905674"/>
    <w:rsid w:val="0000404B"/>
    <w:rsid w:val="00100ABC"/>
    <w:rsid w:val="00275E15"/>
    <w:rsid w:val="005B61B5"/>
    <w:rsid w:val="0069185E"/>
    <w:rsid w:val="006D07F5"/>
    <w:rsid w:val="00A13CE4"/>
    <w:rsid w:val="00BA2453"/>
    <w:rsid w:val="00DF3556"/>
    <w:rsid w:val="00F35484"/>
    <w:rsid w:val="01905674"/>
    <w:rsid w:val="0F715169"/>
    <w:rsid w:val="1AA32D63"/>
    <w:rsid w:val="1E726C7D"/>
    <w:rsid w:val="22E031EF"/>
    <w:rsid w:val="260C0B83"/>
    <w:rsid w:val="261C3EF5"/>
    <w:rsid w:val="29A46007"/>
    <w:rsid w:val="29AC7639"/>
    <w:rsid w:val="2EEB528E"/>
    <w:rsid w:val="324911E6"/>
    <w:rsid w:val="36E202CC"/>
    <w:rsid w:val="38921961"/>
    <w:rsid w:val="3DA039D5"/>
    <w:rsid w:val="3DE4659B"/>
    <w:rsid w:val="3EB7544E"/>
    <w:rsid w:val="40141C48"/>
    <w:rsid w:val="41B91E32"/>
    <w:rsid w:val="43296C88"/>
    <w:rsid w:val="46EA1F5B"/>
    <w:rsid w:val="476B0DF6"/>
    <w:rsid w:val="47774EAD"/>
    <w:rsid w:val="54BF6754"/>
    <w:rsid w:val="639D4627"/>
    <w:rsid w:val="689F027D"/>
    <w:rsid w:val="6E5B0083"/>
    <w:rsid w:val="706F1AC5"/>
    <w:rsid w:val="75754FB4"/>
    <w:rsid w:val="7C692877"/>
    <w:rsid w:val="7E442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9BF7B09"/>
  <w15:docId w15:val="{A87D5F68-00CE-4EF5-B653-F2B77570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rPr>
      <w:rFonts w:ascii="Times New Roman" w:eastAsia="Times New Roman" w:hAnsi="Times New Roman"/>
      <w:sz w:val="21"/>
      <w:szCs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styleId="NormalWeb">
    <w:name w:val="Normal (Web)"/>
    <w:basedOn w:val="Normal"/>
    <w:qFormat/>
    <w:pPr>
      <w:spacing w:before="100" w:beforeAutospacing="1" w:after="100" w:afterAutospacing="1"/>
    </w:pPr>
    <w:rPr>
      <w:sz w:val="24"/>
      <w:szCs w:val="24"/>
      <w:lang w:eastAsia="en-US"/>
    </w:rPr>
  </w:style>
  <w:style w:type="character" w:styleId="Strong">
    <w:name w:val="Strong"/>
    <w:basedOn w:val="DefaultParagraphFont"/>
    <w:qFormat/>
    <w:rPr>
      <w:rFonts w:ascii="Times New Roman" w:eastAsia="Times New Roman" w:hAnsi="Times New Roman"/>
      <w:b/>
      <w:bCs/>
    </w:rPr>
  </w:style>
  <w:style w:type="paragraph" w:customStyle="1" w:styleId="CVRole">
    <w:name w:val="CV Role"/>
    <w:basedOn w:val="Normal"/>
    <w:next w:val="Normal"/>
    <w:qFormat/>
    <w:pPr>
      <w:keepNext/>
      <w:keepLines/>
      <w:tabs>
        <w:tab w:val="left" w:pos="2880"/>
        <w:tab w:val="right" w:pos="9000"/>
      </w:tabs>
      <w:spacing w:before="120" w:after="40"/>
      <w:ind w:left="2880" w:hanging="2880"/>
    </w:pPr>
    <w:rPr>
      <w:rFonts w:ascii="Arial" w:hAnsi="Arial" w:cs="Arial"/>
      <w:b/>
      <w:color w:val="000000"/>
      <w:sz w:val="22"/>
      <w:lang w:val="en-GB" w:eastAsia="en-US"/>
    </w:rPr>
  </w:style>
  <w:style w:type="paragraph" w:styleId="ListParagraph">
    <w:name w:val="List Paragraph"/>
    <w:basedOn w:val="Normal"/>
    <w:uiPriority w:val="99"/>
    <w:rsid w:val="00DF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navaz</dc:creator>
  <cp:lastModifiedBy>Asif Nawag -X (anawag - HCL TECHNOLOGIES LIMITED at Cisco)</cp:lastModifiedBy>
  <cp:revision>13</cp:revision>
  <dcterms:created xsi:type="dcterms:W3CDTF">2018-01-04T08:53:00Z</dcterms:created>
  <dcterms:modified xsi:type="dcterms:W3CDTF">2018-08-14T09:22:00Z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